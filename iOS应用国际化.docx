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FE" w:rsidRPr="004B6E81" w:rsidRDefault="004B6E81" w:rsidP="004B6E81">
      <w:pPr>
        <w:tabs>
          <w:tab w:val="left" w:pos="3515"/>
          <w:tab w:val="right" w:pos="8300"/>
        </w:tabs>
        <w:rPr>
          <w:rFonts w:ascii="Lucida Grande" w:hAnsi="Lucida Grande" w:cs="Lucida Grande" w:hint="eastAsia"/>
          <w:b/>
          <w:bCs/>
          <w:color w:val="434343"/>
          <w:kern w:val="0"/>
          <w:sz w:val="32"/>
          <w:szCs w:val="32"/>
        </w:rPr>
      </w:pPr>
      <w:r>
        <w:rPr>
          <w:rFonts w:ascii="Lucida Grande" w:hAnsi="Lucida Grande" w:cs="Lucida Grande" w:hint="eastAsia"/>
          <w:b/>
          <w:bCs/>
          <w:color w:val="434343"/>
          <w:kern w:val="0"/>
          <w:sz w:val="64"/>
          <w:szCs w:val="64"/>
        </w:rPr>
        <w:t xml:space="preserve">  </w:t>
      </w:r>
      <w:r w:rsidRPr="004B6E81">
        <w:rPr>
          <w:rFonts w:ascii="Lucida Grande" w:hAnsi="Lucida Grande" w:cs="Lucida Grande"/>
          <w:b/>
          <w:bCs/>
          <w:color w:val="434343"/>
          <w:kern w:val="0"/>
          <w:sz w:val="32"/>
          <w:szCs w:val="32"/>
        </w:rPr>
        <w:tab/>
      </w:r>
      <w:r w:rsidRPr="004B6E81">
        <w:rPr>
          <w:rFonts w:ascii="Lucida Grande" w:hAnsi="Lucida Grande" w:cs="Lucida Grande"/>
          <w:b/>
          <w:bCs/>
          <w:color w:val="434343"/>
          <w:kern w:val="0"/>
          <w:sz w:val="32"/>
          <w:szCs w:val="32"/>
        </w:rPr>
        <w:tab/>
      </w:r>
    </w:p>
    <w:p w:rsidR="004B6E81" w:rsidRPr="004B6E81" w:rsidRDefault="004B6E81" w:rsidP="004B6E81">
      <w:pPr>
        <w:tabs>
          <w:tab w:val="right" w:pos="8300"/>
        </w:tabs>
        <w:rPr>
          <w:rFonts w:ascii="Lucida Grande" w:hAnsi="Lucida Grande" w:cs="Lucida Grande" w:hint="eastAsia"/>
          <w:b/>
          <w:bCs/>
          <w:color w:val="434343"/>
          <w:kern w:val="0"/>
          <w:sz w:val="32"/>
          <w:szCs w:val="32"/>
        </w:rPr>
      </w:pPr>
      <w:r>
        <w:rPr>
          <w:rFonts w:ascii="Lucida Grande" w:hAnsi="Lucida Grande" w:cs="Lucida Grande" w:hint="eastAsia"/>
          <w:b/>
          <w:bCs/>
          <w:color w:val="434343"/>
          <w:kern w:val="0"/>
          <w:sz w:val="32"/>
          <w:szCs w:val="32"/>
        </w:rPr>
        <w:t xml:space="preserve">    APP</w:t>
      </w:r>
      <w:r>
        <w:rPr>
          <w:rFonts w:ascii="Lucida Grande" w:hAnsi="Lucida Grande" w:cs="Lucida Grande" w:hint="eastAsia"/>
          <w:b/>
          <w:bCs/>
          <w:color w:val="434343"/>
          <w:kern w:val="0"/>
          <w:sz w:val="32"/>
          <w:szCs w:val="32"/>
        </w:rPr>
        <w:t>开发到一定的阶段总会有一个质的升华，一些细节也会体现一个应用的品味和气场，当你涉及应用的国际化的时候说明你的</w:t>
      </w:r>
      <w:r>
        <w:rPr>
          <w:rFonts w:ascii="Lucida Grande" w:hAnsi="Lucida Grande" w:cs="Lucida Grande" w:hint="eastAsia"/>
          <w:b/>
          <w:bCs/>
          <w:color w:val="434343"/>
          <w:kern w:val="0"/>
          <w:sz w:val="32"/>
          <w:szCs w:val="32"/>
        </w:rPr>
        <w:t>APP</w:t>
      </w:r>
      <w:r>
        <w:rPr>
          <w:rFonts w:ascii="Lucida Grande" w:hAnsi="Lucida Grande" w:cs="Lucida Grande" w:hint="eastAsia"/>
          <w:b/>
          <w:bCs/>
          <w:color w:val="434343"/>
          <w:kern w:val="0"/>
          <w:sz w:val="32"/>
          <w:szCs w:val="32"/>
        </w:rPr>
        <w:t>已经进入一个更好的档次了（此处偷笑）。所谓国际化就是</w:t>
      </w:r>
      <w:r>
        <w:rPr>
          <w:rFonts w:ascii="Lucida Grande" w:hAnsi="Lucida Grande" w:cs="Lucida Grande" w:hint="eastAsia"/>
          <w:b/>
          <w:bCs/>
          <w:color w:val="434343"/>
          <w:kern w:val="0"/>
          <w:sz w:val="32"/>
          <w:szCs w:val="32"/>
        </w:rPr>
        <w:t>APP</w:t>
      </w:r>
      <w:r>
        <w:rPr>
          <w:rFonts w:ascii="Lucida Grande" w:hAnsi="Lucida Grande" w:cs="Lucida Grande" w:hint="eastAsia"/>
          <w:b/>
          <w:bCs/>
          <w:color w:val="434343"/>
          <w:kern w:val="0"/>
          <w:sz w:val="32"/>
          <w:szCs w:val="32"/>
        </w:rPr>
        <w:t>支持不同的语言的可阅读可适用性。废话不缩，下面介绍一下</w:t>
      </w:r>
      <w:proofErr w:type="spellStart"/>
      <w:r>
        <w:rPr>
          <w:rFonts w:ascii="Lucida Grande" w:hAnsi="Lucida Grande" w:cs="Lucida Grande" w:hint="eastAsia"/>
          <w:b/>
          <w:bCs/>
          <w:color w:val="434343"/>
          <w:kern w:val="0"/>
          <w:sz w:val="32"/>
          <w:szCs w:val="32"/>
        </w:rPr>
        <w:t>ios</w:t>
      </w:r>
      <w:proofErr w:type="spellEnd"/>
      <w:r>
        <w:rPr>
          <w:rFonts w:ascii="Lucida Grande" w:hAnsi="Lucida Grande" w:cs="Lucida Grande" w:hint="eastAsia"/>
          <w:b/>
          <w:bCs/>
          <w:color w:val="434343"/>
          <w:kern w:val="0"/>
          <w:sz w:val="32"/>
          <w:szCs w:val="32"/>
        </w:rPr>
        <w:t>应用程序国际化。</w:t>
      </w:r>
    </w:p>
    <w:p w:rsidR="004B6E81" w:rsidRPr="004B6E81" w:rsidRDefault="004B6E81" w:rsidP="004B6E81">
      <w:pPr>
        <w:widowControl/>
        <w:spacing w:before="100" w:beforeAutospacing="1" w:after="100" w:afterAutospacing="1"/>
        <w:jc w:val="left"/>
        <w:outlineLvl w:val="1"/>
        <w:rPr>
          <w:rFonts w:ascii="Times" w:eastAsia="Times New Roman" w:hAnsi="Times" w:cs="Times New Roman"/>
          <w:b/>
          <w:bCs/>
          <w:kern w:val="0"/>
          <w:sz w:val="36"/>
          <w:szCs w:val="36"/>
        </w:rPr>
      </w:pPr>
      <w:proofErr w:type="spellStart"/>
      <w:r w:rsidRPr="004B6E81">
        <w:rPr>
          <w:rFonts w:ascii="Lantinghei TC Heavy" w:eastAsia="Times New Roman" w:hAnsi="Lantinghei TC Heavy" w:cs="Lantinghei TC Heavy"/>
          <w:b/>
          <w:bCs/>
          <w:kern w:val="0"/>
          <w:sz w:val="36"/>
          <w:szCs w:val="36"/>
        </w:rPr>
        <w:t>一、程序国际化</w:t>
      </w:r>
      <w:proofErr w:type="spellEnd"/>
    </w:p>
    <w:p w:rsidR="004B6E81" w:rsidRPr="004B6E81" w:rsidRDefault="004B6E81" w:rsidP="004B6E81">
      <w:pPr>
        <w:widowControl/>
        <w:spacing w:before="100" w:beforeAutospacing="1" w:after="100" w:afterAutospacing="1"/>
        <w:jc w:val="left"/>
        <w:outlineLvl w:val="2"/>
        <w:rPr>
          <w:rFonts w:ascii="Times" w:eastAsia="Times New Roman" w:hAnsi="Times" w:cs="Times New Roman"/>
          <w:b/>
          <w:bCs/>
          <w:kern w:val="0"/>
          <w:sz w:val="27"/>
          <w:szCs w:val="27"/>
        </w:rPr>
      </w:pPr>
      <w:proofErr w:type="spellStart"/>
      <w:r w:rsidRPr="004B6E81">
        <w:rPr>
          <w:rFonts w:ascii="Lantinghei TC Heavy" w:eastAsia="Times New Roman" w:hAnsi="Lantinghei TC Heavy" w:cs="Lantinghei TC Heavy"/>
          <w:b/>
          <w:bCs/>
          <w:kern w:val="0"/>
          <w:sz w:val="27"/>
          <w:szCs w:val="27"/>
        </w:rPr>
        <w:t>准备工作</w:t>
      </w:r>
      <w:proofErr w:type="spellEnd"/>
      <w:r w:rsidRPr="004B6E81">
        <w:rPr>
          <w:rFonts w:ascii="Lantinghei TC Heavy" w:eastAsia="Times New Roman" w:hAnsi="Lantinghei TC Heavy" w:cs="Lantinghei TC Heavy"/>
          <w:b/>
          <w:bCs/>
          <w:kern w:val="0"/>
          <w:sz w:val="27"/>
          <w:szCs w:val="27"/>
        </w:rPr>
        <w:t>：</w:t>
      </w:r>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r w:rsidRPr="004B6E81">
        <w:rPr>
          <w:rFonts w:ascii="Times" w:hAnsi="Times" w:cs="Times New Roman"/>
          <w:kern w:val="0"/>
          <w:sz w:val="20"/>
          <w:szCs w:val="20"/>
        </w:rPr>
        <w:t>1</w:t>
      </w:r>
      <w:r w:rsidRPr="004B6E81">
        <w:rPr>
          <w:rFonts w:ascii="Times" w:hAnsi="Times" w:cs="Times New Roman"/>
          <w:kern w:val="0"/>
          <w:sz w:val="20"/>
          <w:szCs w:val="20"/>
        </w:rPr>
        <w:t>、首先我们要先创建一个工程，我们给他命名</w:t>
      </w:r>
      <w:r w:rsidRPr="004B6E81">
        <w:rPr>
          <w:rFonts w:ascii="Times" w:hAnsi="Times" w:cs="Times New Roman"/>
          <w:kern w:val="0"/>
          <w:sz w:val="20"/>
          <w:szCs w:val="20"/>
        </w:rPr>
        <w:t>Internationalization-Demo</w:t>
      </w:r>
      <w:r w:rsidRPr="004B6E81">
        <w:rPr>
          <w:rFonts w:ascii="Times" w:hAnsi="Times" w:cs="Times New Roman"/>
          <w:kern w:val="0"/>
          <w:sz w:val="20"/>
          <w:szCs w:val="20"/>
        </w:rPr>
        <w:t>，然后添加语言。</w:t>
      </w:r>
    </w:p>
    <w:p w:rsidR="004B6E81" w:rsidRPr="004B6E81" w:rsidRDefault="004B6E81" w:rsidP="004B6E81">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5367655" cy="4497522"/>
            <wp:effectExtent l="0" t="0" r="0" b="0"/>
            <wp:docPr id="1" name="图片 1" descr="http://upload-images.jianshu.io/upload_images/941675-4ea27d3a216910a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941675-4ea27d3a216910af.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888" cy="4499393"/>
                    </a:xfrm>
                    <a:prstGeom prst="rect">
                      <a:avLst/>
                    </a:prstGeom>
                    <a:noFill/>
                    <a:ln>
                      <a:noFill/>
                    </a:ln>
                  </pic:spPr>
                </pic:pic>
              </a:graphicData>
            </a:graphic>
          </wp:inline>
        </w:drawing>
      </w:r>
    </w:p>
    <w:p w:rsidR="004B6E81" w:rsidRDefault="004B6E81" w:rsidP="004B6E81">
      <w:pPr>
        <w:widowControl/>
        <w:spacing w:before="100" w:beforeAutospacing="1" w:after="100" w:afterAutospacing="1"/>
        <w:jc w:val="left"/>
        <w:outlineLvl w:val="2"/>
        <w:rPr>
          <w:rFonts w:ascii="Lantinghei TC Heavy" w:eastAsia="Times New Roman" w:hAnsi="Lantinghei TC Heavy" w:cs="Lantinghei TC Heavy" w:hint="eastAsia"/>
          <w:b/>
          <w:bCs/>
          <w:kern w:val="0"/>
          <w:sz w:val="27"/>
          <w:szCs w:val="27"/>
        </w:rPr>
      </w:pPr>
    </w:p>
    <w:p w:rsidR="004B6E81" w:rsidRPr="004B6E81" w:rsidRDefault="004B6E81" w:rsidP="004B6E81">
      <w:pPr>
        <w:widowControl/>
        <w:spacing w:before="100" w:beforeAutospacing="1" w:after="100" w:afterAutospacing="1"/>
        <w:jc w:val="left"/>
        <w:outlineLvl w:val="2"/>
        <w:rPr>
          <w:rFonts w:ascii="Times" w:eastAsia="Times New Roman" w:hAnsi="Times" w:cs="Times New Roman"/>
          <w:b/>
          <w:bCs/>
          <w:kern w:val="0"/>
          <w:sz w:val="27"/>
          <w:szCs w:val="27"/>
        </w:rPr>
      </w:pPr>
      <w:proofErr w:type="spellStart"/>
      <w:r w:rsidRPr="004B6E81">
        <w:rPr>
          <w:rFonts w:ascii="Lantinghei TC Heavy" w:eastAsia="Times New Roman" w:hAnsi="Lantinghei TC Heavy" w:cs="Lantinghei TC Heavy"/>
          <w:b/>
          <w:bCs/>
          <w:kern w:val="0"/>
          <w:sz w:val="27"/>
          <w:szCs w:val="27"/>
        </w:rPr>
        <w:lastRenderedPageBreak/>
        <w:t>从代</w:t>
      </w:r>
      <w:r w:rsidRPr="004B6E81">
        <w:rPr>
          <w:rFonts w:ascii="Libian SC Regular" w:eastAsia="Times New Roman" w:hAnsi="Libian SC Regular" w:cs="Libian SC Regular"/>
          <w:b/>
          <w:bCs/>
          <w:kern w:val="0"/>
          <w:sz w:val="27"/>
          <w:szCs w:val="27"/>
        </w:rPr>
        <w:t>码</w:t>
      </w:r>
      <w:r w:rsidRPr="004B6E81">
        <w:rPr>
          <w:rFonts w:ascii="Lantinghei TC Heavy" w:eastAsia="Times New Roman" w:hAnsi="Lantinghei TC Heavy" w:cs="Lantinghei TC Heavy"/>
          <w:b/>
          <w:bCs/>
          <w:kern w:val="0"/>
          <w:sz w:val="27"/>
          <w:szCs w:val="27"/>
        </w:rPr>
        <w:t>中分离文本</w:t>
      </w:r>
      <w:proofErr w:type="spellEnd"/>
      <w:r w:rsidRPr="004B6E81">
        <w:rPr>
          <w:rFonts w:ascii="Lantinghei TC Heavy" w:eastAsia="Times New Roman" w:hAnsi="Lantinghei TC Heavy" w:cs="Lantinghei TC Heavy"/>
          <w:b/>
          <w:bCs/>
          <w:kern w:val="0"/>
          <w:sz w:val="27"/>
          <w:szCs w:val="27"/>
        </w:rPr>
        <w:t>：</w:t>
      </w:r>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r w:rsidRPr="004B6E81">
        <w:rPr>
          <w:rFonts w:ascii="Times" w:hAnsi="Times" w:cs="Times New Roman"/>
          <w:kern w:val="0"/>
          <w:sz w:val="20"/>
          <w:szCs w:val="20"/>
        </w:rPr>
        <w:t>目前，应用展示的所有文本都是以硬编码字符串存在于</w:t>
      </w:r>
      <w:proofErr w:type="spellStart"/>
      <w:r w:rsidRPr="004B6E81">
        <w:rPr>
          <w:rFonts w:ascii="Times" w:hAnsi="Times" w:cs="Times New Roman"/>
          <w:kern w:val="0"/>
          <w:sz w:val="20"/>
          <w:szCs w:val="20"/>
        </w:rPr>
        <w:t>Main.storyboard</w:t>
      </w:r>
      <w:proofErr w:type="spellEnd"/>
      <w:r w:rsidRPr="004B6E81">
        <w:rPr>
          <w:rFonts w:ascii="Times" w:hAnsi="Times" w:cs="Times New Roman"/>
          <w:kern w:val="0"/>
          <w:sz w:val="20"/>
          <w:szCs w:val="20"/>
        </w:rPr>
        <w:t xml:space="preserve"> </w:t>
      </w:r>
      <w:r w:rsidRPr="004B6E81">
        <w:rPr>
          <w:rFonts w:ascii="Times" w:hAnsi="Times" w:cs="Times New Roman"/>
          <w:kern w:val="0"/>
          <w:sz w:val="20"/>
          <w:szCs w:val="20"/>
        </w:rPr>
        <w:t>和</w:t>
      </w:r>
      <w:r w:rsidRPr="004B6E81">
        <w:rPr>
          <w:rFonts w:ascii="Times" w:hAnsi="Times" w:cs="Times New Roman"/>
          <w:kern w:val="0"/>
          <w:sz w:val="20"/>
          <w:szCs w:val="20"/>
        </w:rPr>
        <w:t xml:space="preserve"> </w:t>
      </w:r>
      <w:proofErr w:type="spellStart"/>
      <w:r w:rsidRPr="004B6E81">
        <w:rPr>
          <w:rFonts w:ascii="Times" w:hAnsi="Times" w:cs="Times New Roman"/>
          <w:kern w:val="0"/>
          <w:sz w:val="20"/>
          <w:szCs w:val="20"/>
        </w:rPr>
        <w:t>ViewController</w:t>
      </w:r>
      <w:proofErr w:type="spellEnd"/>
      <w:r w:rsidRPr="004B6E81">
        <w:rPr>
          <w:rFonts w:ascii="Times" w:hAnsi="Times" w:cs="Times New Roman"/>
          <w:kern w:val="0"/>
          <w:sz w:val="20"/>
          <w:szCs w:val="20"/>
        </w:rPr>
        <w:t>里。为了本地化这些字符串，你需要把它们放在一个单独的文件中。他将会在包中简单地引用这些字符串，而不是在你的方法中进行硬编码。</w:t>
      </w:r>
      <w:r w:rsidRPr="004B6E81">
        <w:rPr>
          <w:rFonts w:ascii="Times" w:hAnsi="Times" w:cs="Times New Roman"/>
          <w:kern w:val="0"/>
          <w:sz w:val="20"/>
          <w:szCs w:val="20"/>
        </w:rPr>
        <w:br/>
      </w:r>
      <w:proofErr w:type="spellStart"/>
      <w:r w:rsidRPr="004B6E81">
        <w:rPr>
          <w:rFonts w:ascii="Times" w:hAnsi="Times" w:cs="Times New Roman"/>
          <w:kern w:val="0"/>
          <w:sz w:val="20"/>
          <w:szCs w:val="20"/>
        </w:rPr>
        <w:t>Xcode</w:t>
      </w:r>
      <w:proofErr w:type="spellEnd"/>
      <w:r w:rsidRPr="004B6E81">
        <w:rPr>
          <w:rFonts w:ascii="Times" w:hAnsi="Times" w:cs="Times New Roman"/>
          <w:kern w:val="0"/>
          <w:sz w:val="20"/>
          <w:szCs w:val="20"/>
        </w:rPr>
        <w:t>使用带有</w:t>
      </w:r>
      <w:r w:rsidRPr="004B6E81">
        <w:rPr>
          <w:rFonts w:ascii="Times" w:hAnsi="Times" w:cs="Times New Roman"/>
          <w:kern w:val="0"/>
          <w:sz w:val="20"/>
          <w:szCs w:val="20"/>
        </w:rPr>
        <w:t xml:space="preserve"> .strings </w:t>
      </w:r>
      <w:r w:rsidRPr="004B6E81">
        <w:rPr>
          <w:rFonts w:ascii="Times" w:hAnsi="Times" w:cs="Times New Roman"/>
          <w:kern w:val="0"/>
          <w:sz w:val="20"/>
          <w:szCs w:val="20"/>
        </w:rPr>
        <w:t>扩展名的文件来存储和检索</w:t>
      </w:r>
      <w:r w:rsidRPr="004B6E81">
        <w:rPr>
          <w:rFonts w:ascii="Times" w:hAnsi="Times" w:cs="Times New Roman"/>
          <w:kern w:val="0"/>
          <w:sz w:val="20"/>
          <w:szCs w:val="20"/>
        </w:rPr>
        <w:t>app</w:t>
      </w:r>
      <w:r w:rsidRPr="004B6E81">
        <w:rPr>
          <w:rFonts w:ascii="Times" w:hAnsi="Times" w:cs="Times New Roman"/>
          <w:kern w:val="0"/>
          <w:sz w:val="20"/>
          <w:szCs w:val="20"/>
        </w:rPr>
        <w:t>中使用的所有字符串，以支持每种语言。根据</w:t>
      </w:r>
      <w:proofErr w:type="spellStart"/>
      <w:r w:rsidRPr="004B6E81">
        <w:rPr>
          <w:rFonts w:ascii="Times" w:hAnsi="Times" w:cs="Times New Roman"/>
          <w:kern w:val="0"/>
          <w:sz w:val="20"/>
          <w:szCs w:val="20"/>
        </w:rPr>
        <w:t>iOS</w:t>
      </w:r>
      <w:proofErr w:type="spellEnd"/>
      <w:r w:rsidRPr="004B6E81">
        <w:rPr>
          <w:rFonts w:ascii="Times" w:hAnsi="Times" w:cs="Times New Roman"/>
          <w:kern w:val="0"/>
          <w:sz w:val="20"/>
          <w:szCs w:val="20"/>
        </w:rPr>
        <w:t xml:space="preserve"> </w:t>
      </w:r>
      <w:r w:rsidRPr="004B6E81">
        <w:rPr>
          <w:rFonts w:ascii="Times" w:hAnsi="Times" w:cs="Times New Roman"/>
          <w:kern w:val="0"/>
          <w:sz w:val="20"/>
          <w:szCs w:val="20"/>
        </w:rPr>
        <w:t>设备当前使用的语言，代码中一个简单的方法调用将会查找并返回要求的字符串。</w:t>
      </w:r>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r w:rsidRPr="004B6E81">
        <w:rPr>
          <w:rFonts w:ascii="Times" w:hAnsi="Times" w:cs="Times New Roman"/>
          <w:kern w:val="0"/>
          <w:sz w:val="20"/>
          <w:szCs w:val="20"/>
        </w:rPr>
        <w:t>2</w:t>
      </w:r>
      <w:r w:rsidRPr="004B6E81">
        <w:rPr>
          <w:rFonts w:ascii="Times" w:hAnsi="Times" w:cs="Times New Roman"/>
          <w:kern w:val="0"/>
          <w:sz w:val="20"/>
          <w:szCs w:val="20"/>
        </w:rPr>
        <w:t>、创建一个</w:t>
      </w:r>
      <w:r w:rsidRPr="004B6E81">
        <w:rPr>
          <w:rFonts w:ascii="Times" w:hAnsi="Times" w:cs="Times New Roman"/>
          <w:kern w:val="0"/>
          <w:sz w:val="20"/>
          <w:szCs w:val="20"/>
        </w:rPr>
        <w:t xml:space="preserve">.strings </w:t>
      </w:r>
      <w:r w:rsidRPr="004B6E81">
        <w:rPr>
          <w:rFonts w:ascii="Times" w:hAnsi="Times" w:cs="Times New Roman"/>
          <w:kern w:val="0"/>
          <w:sz w:val="20"/>
          <w:szCs w:val="20"/>
        </w:rPr>
        <w:t>扩展名的文件</w:t>
      </w:r>
      <w:r w:rsidRPr="004B6E81">
        <w:rPr>
          <w:rFonts w:ascii="Times" w:hAnsi="Times" w:cs="Times New Roman"/>
          <w:kern w:val="0"/>
          <w:sz w:val="20"/>
          <w:szCs w:val="20"/>
        </w:rPr>
        <w:br/>
      </w:r>
      <w:r w:rsidRPr="004B6E81">
        <w:rPr>
          <w:rFonts w:ascii="Times" w:hAnsi="Times" w:cs="Times New Roman"/>
          <w:kern w:val="0"/>
          <w:sz w:val="20"/>
          <w:szCs w:val="20"/>
        </w:rPr>
        <w:t>打开</w:t>
      </w:r>
      <w:r w:rsidRPr="004B6E81">
        <w:rPr>
          <w:rFonts w:ascii="Times" w:hAnsi="Times" w:cs="Times New Roman"/>
          <w:kern w:val="0"/>
          <w:sz w:val="20"/>
          <w:szCs w:val="20"/>
        </w:rPr>
        <w:t>File &gt; New &gt; File</w:t>
      </w:r>
      <w:r w:rsidRPr="004B6E81">
        <w:rPr>
          <w:rFonts w:ascii="Times" w:hAnsi="Times" w:cs="Times New Roman"/>
          <w:kern w:val="0"/>
          <w:sz w:val="20"/>
          <w:szCs w:val="20"/>
        </w:rPr>
        <w:t>，选择</w:t>
      </w:r>
      <w:r w:rsidRPr="004B6E81">
        <w:rPr>
          <w:rFonts w:ascii="Times" w:hAnsi="Times" w:cs="Times New Roman"/>
          <w:kern w:val="0"/>
          <w:sz w:val="20"/>
          <w:szCs w:val="20"/>
        </w:rPr>
        <w:t>Resource</w:t>
      </w:r>
      <w:r w:rsidRPr="004B6E81">
        <w:rPr>
          <w:rFonts w:ascii="Times" w:hAnsi="Times" w:cs="Times New Roman"/>
          <w:kern w:val="0"/>
          <w:sz w:val="20"/>
          <w:szCs w:val="20"/>
        </w:rPr>
        <w:t>中</w:t>
      </w:r>
      <w:r w:rsidRPr="004B6E81">
        <w:rPr>
          <w:rFonts w:ascii="Times" w:hAnsi="Times" w:cs="Times New Roman"/>
          <w:kern w:val="0"/>
          <w:sz w:val="20"/>
          <w:szCs w:val="20"/>
        </w:rPr>
        <w:t xml:space="preserve">Strings </w:t>
      </w:r>
      <w:proofErr w:type="spellStart"/>
      <w:r w:rsidRPr="004B6E81">
        <w:rPr>
          <w:rFonts w:ascii="Times" w:hAnsi="Times" w:cs="Times New Roman"/>
          <w:kern w:val="0"/>
          <w:sz w:val="20"/>
          <w:szCs w:val="20"/>
        </w:rPr>
        <w:t>Fils</w:t>
      </w:r>
      <w:proofErr w:type="spellEnd"/>
      <w:r w:rsidRPr="004B6E81">
        <w:rPr>
          <w:rFonts w:ascii="Times" w:hAnsi="Times" w:cs="Times New Roman"/>
          <w:kern w:val="0"/>
          <w:sz w:val="20"/>
          <w:szCs w:val="20"/>
        </w:rPr>
        <w:t>，如图：</w:t>
      </w:r>
      <w:r w:rsidRPr="004B6E81">
        <w:rPr>
          <w:rFonts w:ascii="Times" w:hAnsi="Times" w:cs="Times New Roman"/>
          <w:kern w:val="0"/>
          <w:sz w:val="20"/>
          <w:szCs w:val="20"/>
        </w:rPr>
        <w:br/>
      </w:r>
      <w:r w:rsidRPr="004B6E81">
        <w:rPr>
          <w:rFonts w:ascii="Times" w:hAnsi="Times" w:cs="Times New Roman"/>
          <w:kern w:val="0"/>
          <w:sz w:val="20"/>
          <w:szCs w:val="20"/>
        </w:rPr>
        <w:t>点击下一步，为文件命名为</w:t>
      </w:r>
      <w:proofErr w:type="spellStart"/>
      <w:r w:rsidRPr="004B6E81">
        <w:rPr>
          <w:rFonts w:ascii="Times" w:hAnsi="Times" w:cs="Times New Roman"/>
          <w:kern w:val="0"/>
          <w:sz w:val="20"/>
          <w:szCs w:val="20"/>
        </w:rPr>
        <w:t>InfoPlist.strings</w:t>
      </w:r>
      <w:proofErr w:type="spellEnd"/>
      <w:r w:rsidRPr="004B6E81">
        <w:rPr>
          <w:rFonts w:ascii="Times" w:hAnsi="Times" w:cs="Times New Roman"/>
          <w:kern w:val="0"/>
          <w:sz w:val="20"/>
          <w:szCs w:val="20"/>
        </w:rPr>
        <w:t>，然后点击</w:t>
      </w:r>
      <w:r w:rsidRPr="004B6E81">
        <w:rPr>
          <w:rFonts w:ascii="Times" w:hAnsi="Times" w:cs="Times New Roman"/>
          <w:kern w:val="0"/>
          <w:sz w:val="20"/>
          <w:szCs w:val="20"/>
        </w:rPr>
        <w:t>save</w:t>
      </w:r>
      <w:r w:rsidRPr="004B6E81">
        <w:rPr>
          <w:rFonts w:ascii="Times" w:hAnsi="Times" w:cs="Times New Roman"/>
          <w:kern w:val="0"/>
          <w:sz w:val="20"/>
          <w:szCs w:val="20"/>
        </w:rPr>
        <w:t>。</w:t>
      </w:r>
    </w:p>
    <w:p w:rsidR="004B6E81" w:rsidRPr="004B6E81" w:rsidRDefault="004B6E81" w:rsidP="004B6E81">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5293319" cy="3426847"/>
            <wp:effectExtent l="0" t="0" r="0" b="2540"/>
            <wp:docPr id="2" name="图片 2" descr="http://upload-images.jianshu.io/upload_images/941675-a4b62988311d102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941675-a4b62988311d1027.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166" cy="3428690"/>
                    </a:xfrm>
                    <a:prstGeom prst="rect">
                      <a:avLst/>
                    </a:prstGeom>
                    <a:noFill/>
                    <a:ln>
                      <a:noFill/>
                    </a:ln>
                  </pic:spPr>
                </pic:pic>
              </a:graphicData>
            </a:graphic>
          </wp:inline>
        </w:drawing>
      </w:r>
    </w:p>
    <w:p w:rsidR="004B6E81" w:rsidRDefault="004B6E81" w:rsidP="004B6E81">
      <w:pPr>
        <w:widowControl/>
        <w:spacing w:before="100" w:beforeAutospacing="1" w:after="100" w:afterAutospacing="1"/>
        <w:jc w:val="left"/>
        <w:rPr>
          <w:rFonts w:ascii="Times" w:hAnsi="Times" w:cs="Times New Roman" w:hint="eastAsia"/>
          <w:kern w:val="0"/>
          <w:sz w:val="20"/>
          <w:szCs w:val="20"/>
        </w:rPr>
      </w:pPr>
      <w:r w:rsidRPr="004B6E81">
        <w:rPr>
          <w:rFonts w:ascii="Times" w:hAnsi="Times" w:cs="Times New Roman"/>
          <w:kern w:val="0"/>
          <w:sz w:val="20"/>
          <w:szCs w:val="20"/>
        </w:rPr>
        <w:br/>
      </w:r>
    </w:p>
    <w:p w:rsidR="004B6E81" w:rsidRDefault="004B6E81" w:rsidP="004B6E81">
      <w:pPr>
        <w:widowControl/>
        <w:spacing w:before="100" w:beforeAutospacing="1" w:after="100" w:afterAutospacing="1"/>
        <w:jc w:val="left"/>
        <w:rPr>
          <w:rFonts w:ascii="Times" w:hAnsi="Times" w:cs="Times New Roman" w:hint="eastAsia"/>
          <w:kern w:val="0"/>
          <w:sz w:val="20"/>
          <w:szCs w:val="20"/>
        </w:rPr>
      </w:pPr>
    </w:p>
    <w:p w:rsidR="004B6E81" w:rsidRDefault="004B6E81" w:rsidP="004B6E81">
      <w:pPr>
        <w:widowControl/>
        <w:spacing w:before="100" w:beforeAutospacing="1" w:after="100" w:afterAutospacing="1"/>
        <w:jc w:val="left"/>
        <w:rPr>
          <w:rFonts w:ascii="Times" w:hAnsi="Times" w:cs="Times New Roman" w:hint="eastAsia"/>
          <w:kern w:val="0"/>
          <w:sz w:val="20"/>
          <w:szCs w:val="20"/>
        </w:rPr>
      </w:pPr>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r w:rsidRPr="004B6E81">
        <w:rPr>
          <w:rFonts w:ascii="Times" w:hAnsi="Times" w:cs="Times New Roman"/>
          <w:kern w:val="0"/>
          <w:sz w:val="20"/>
          <w:szCs w:val="20"/>
        </w:rPr>
        <w:t>3</w:t>
      </w:r>
      <w:r w:rsidRPr="004B6E81">
        <w:rPr>
          <w:rFonts w:ascii="Times" w:hAnsi="Times" w:cs="Times New Roman"/>
          <w:kern w:val="0"/>
          <w:sz w:val="20"/>
          <w:szCs w:val="20"/>
        </w:rPr>
        <w:t>、创建完成后，你可以看到工程目录结构文件如下，单击</w:t>
      </w:r>
      <w:proofErr w:type="spellStart"/>
      <w:r w:rsidRPr="004B6E81">
        <w:rPr>
          <w:rFonts w:ascii="Times" w:hAnsi="Times" w:cs="Times New Roman"/>
          <w:kern w:val="0"/>
          <w:sz w:val="20"/>
          <w:szCs w:val="20"/>
        </w:rPr>
        <w:t>InfoPlist.strings</w:t>
      </w:r>
      <w:proofErr w:type="spellEnd"/>
      <w:r w:rsidRPr="004B6E81">
        <w:rPr>
          <w:rFonts w:ascii="Times" w:hAnsi="Times" w:cs="Times New Roman"/>
          <w:kern w:val="0"/>
          <w:sz w:val="20"/>
          <w:szCs w:val="20"/>
        </w:rPr>
        <w:t>，查看右边的属性，在</w:t>
      </w:r>
      <w:r w:rsidRPr="004B6E81">
        <w:rPr>
          <w:rFonts w:ascii="Times" w:hAnsi="Times" w:cs="Times New Roman"/>
          <w:kern w:val="0"/>
          <w:sz w:val="20"/>
          <w:szCs w:val="20"/>
        </w:rPr>
        <w:t>Localizable</w:t>
      </w:r>
      <w:r w:rsidRPr="004B6E81">
        <w:rPr>
          <w:rFonts w:ascii="Times" w:hAnsi="Times" w:cs="Times New Roman"/>
          <w:kern w:val="0"/>
          <w:sz w:val="20"/>
          <w:szCs w:val="20"/>
        </w:rPr>
        <w:t>栏添加语言。如图</w:t>
      </w:r>
    </w:p>
    <w:p w:rsidR="004B6E81" w:rsidRPr="004B6E81" w:rsidRDefault="004B6E81" w:rsidP="004B6E81">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1419D61A" wp14:editId="3E37721F">
            <wp:extent cx="5367655" cy="4197027"/>
            <wp:effectExtent l="0" t="0" r="0" b="0"/>
            <wp:docPr id="3" name="图片 3" descr="http://upload-images.jianshu.io/upload_images/941675-b4336fc67b487eb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941675-b4336fc67b487ebe.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560" cy="4198517"/>
                    </a:xfrm>
                    <a:prstGeom prst="rect">
                      <a:avLst/>
                    </a:prstGeom>
                    <a:noFill/>
                    <a:ln>
                      <a:noFill/>
                    </a:ln>
                  </pic:spPr>
                </pic:pic>
              </a:graphicData>
            </a:graphic>
          </wp:inline>
        </w:drawing>
      </w:r>
      <w:r w:rsidRPr="004B6E81">
        <w:rPr>
          <w:rFonts w:ascii="Times" w:hAnsi="Times" w:cs="Times New Roman"/>
          <w:kern w:val="0"/>
          <w:sz w:val="20"/>
          <w:szCs w:val="20"/>
        </w:rPr>
        <w:br/>
        <w:t>4</w:t>
      </w:r>
      <w:r w:rsidRPr="004B6E81">
        <w:rPr>
          <w:rFonts w:ascii="Times" w:hAnsi="Times" w:cs="Times New Roman"/>
          <w:kern w:val="0"/>
          <w:sz w:val="20"/>
          <w:szCs w:val="20"/>
        </w:rPr>
        <w:t>、添加完成后打开对应语言文件，比如</w:t>
      </w:r>
      <w:r w:rsidRPr="004B6E81">
        <w:rPr>
          <w:rFonts w:ascii="Times" w:hAnsi="Times" w:cs="Times New Roman"/>
          <w:kern w:val="0"/>
          <w:sz w:val="20"/>
          <w:szCs w:val="20"/>
        </w:rPr>
        <w:br/>
        <w:t>English</w:t>
      </w:r>
      <w:r w:rsidRPr="004B6E81">
        <w:rPr>
          <w:rFonts w:ascii="Times" w:hAnsi="Times" w:cs="Times New Roman"/>
          <w:kern w:val="0"/>
          <w:sz w:val="20"/>
          <w:szCs w:val="20"/>
        </w:rPr>
        <w:t>的添加：</w:t>
      </w:r>
      <w:r w:rsidRPr="004B6E81">
        <w:rPr>
          <w:rFonts w:ascii="Times" w:hAnsi="Times" w:cs="Times New Roman"/>
          <w:kern w:val="0"/>
          <w:sz w:val="20"/>
          <w:szCs w:val="20"/>
        </w:rPr>
        <w:br/>
      </w:r>
      <w:proofErr w:type="spellStart"/>
      <w:r w:rsidRPr="004B6E81">
        <w:rPr>
          <w:rFonts w:ascii="Times" w:hAnsi="Times" w:cs="Times New Roman"/>
          <w:kern w:val="0"/>
          <w:sz w:val="20"/>
          <w:szCs w:val="20"/>
        </w:rPr>
        <w:t>CFBundleDisplayName</w:t>
      </w:r>
      <w:proofErr w:type="spellEnd"/>
      <w:r w:rsidRPr="004B6E81">
        <w:rPr>
          <w:rFonts w:ascii="Times" w:hAnsi="Times" w:cs="Times New Roman"/>
          <w:kern w:val="0"/>
          <w:sz w:val="20"/>
          <w:szCs w:val="20"/>
        </w:rPr>
        <w:t xml:space="preserve"> = "hello world";</w:t>
      </w:r>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r w:rsidRPr="004B6E81">
        <w:rPr>
          <w:rFonts w:ascii="Times" w:hAnsi="Times" w:cs="Times New Roman"/>
          <w:kern w:val="0"/>
          <w:sz w:val="20"/>
          <w:szCs w:val="20"/>
        </w:rPr>
        <w:t>Chinese</w:t>
      </w:r>
      <w:r w:rsidRPr="004B6E81">
        <w:rPr>
          <w:rFonts w:ascii="Times" w:hAnsi="Times" w:cs="Times New Roman"/>
          <w:kern w:val="0"/>
          <w:sz w:val="20"/>
          <w:szCs w:val="20"/>
        </w:rPr>
        <w:t>的添加：</w:t>
      </w:r>
      <w:r w:rsidRPr="004B6E81">
        <w:rPr>
          <w:rFonts w:ascii="Times" w:hAnsi="Times" w:cs="Times New Roman"/>
          <w:kern w:val="0"/>
          <w:sz w:val="20"/>
          <w:szCs w:val="20"/>
        </w:rPr>
        <w:br/>
      </w:r>
      <w:proofErr w:type="spellStart"/>
      <w:r w:rsidRPr="004B6E81">
        <w:rPr>
          <w:rFonts w:ascii="Times" w:hAnsi="Times" w:cs="Times New Roman"/>
          <w:kern w:val="0"/>
          <w:sz w:val="20"/>
          <w:szCs w:val="20"/>
        </w:rPr>
        <w:t>CFBundleDisplayName</w:t>
      </w:r>
      <w:proofErr w:type="spellEnd"/>
      <w:r w:rsidRPr="004B6E81">
        <w:rPr>
          <w:rFonts w:ascii="Times" w:hAnsi="Times" w:cs="Times New Roman"/>
          <w:kern w:val="0"/>
          <w:sz w:val="20"/>
          <w:szCs w:val="20"/>
        </w:rPr>
        <w:t xml:space="preserve"> = "</w:t>
      </w:r>
      <w:r w:rsidRPr="004B6E81">
        <w:rPr>
          <w:rFonts w:ascii="Times" w:hAnsi="Times" w:cs="Times New Roman"/>
          <w:kern w:val="0"/>
          <w:sz w:val="20"/>
          <w:szCs w:val="20"/>
        </w:rPr>
        <w:t>世界</w:t>
      </w:r>
      <w:r w:rsidRPr="004B6E81">
        <w:rPr>
          <w:rFonts w:ascii="Times" w:hAnsi="Times" w:cs="Times New Roman"/>
          <w:kern w:val="0"/>
          <w:sz w:val="20"/>
          <w:szCs w:val="20"/>
        </w:rPr>
        <w:t xml:space="preserve"> </w:t>
      </w:r>
      <w:r w:rsidRPr="004B6E81">
        <w:rPr>
          <w:rFonts w:ascii="Times" w:hAnsi="Times" w:cs="Times New Roman"/>
          <w:kern w:val="0"/>
          <w:sz w:val="20"/>
          <w:szCs w:val="20"/>
        </w:rPr>
        <w:t>你好</w:t>
      </w:r>
      <w:r w:rsidRPr="004B6E81">
        <w:rPr>
          <w:rFonts w:ascii="Times" w:hAnsi="Times" w:cs="Times New Roman"/>
          <w:kern w:val="0"/>
          <w:sz w:val="20"/>
          <w:szCs w:val="20"/>
        </w:rPr>
        <w:t>";</w:t>
      </w:r>
    </w:p>
    <w:p w:rsidR="004B6E81" w:rsidRPr="004B6E81" w:rsidRDefault="004B6E81" w:rsidP="004B6E81">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5252828" cy="3758769"/>
            <wp:effectExtent l="0" t="0" r="5080" b="635"/>
            <wp:docPr id="4" name="图片 4" descr="http://upload-images.jianshu.io/upload_images/941675-8b68410bc00f301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941675-8b68410bc00f301a.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863" cy="3760225"/>
                    </a:xfrm>
                    <a:prstGeom prst="rect">
                      <a:avLst/>
                    </a:prstGeom>
                    <a:noFill/>
                    <a:ln>
                      <a:noFill/>
                    </a:ln>
                  </pic:spPr>
                </pic:pic>
              </a:graphicData>
            </a:graphic>
          </wp:inline>
        </w:drawing>
      </w:r>
    </w:p>
    <w:p w:rsidR="004B6E81" w:rsidRPr="004B6E81" w:rsidRDefault="004B6E81" w:rsidP="004B6E81">
      <w:pPr>
        <w:widowControl/>
        <w:spacing w:before="100" w:beforeAutospacing="1" w:after="100" w:afterAutospacing="1"/>
        <w:jc w:val="left"/>
        <w:rPr>
          <w:rFonts w:ascii="Times" w:hAnsi="Times" w:cs="Times New Roman" w:hint="eastAsia"/>
          <w:kern w:val="0"/>
          <w:sz w:val="20"/>
          <w:szCs w:val="20"/>
        </w:rPr>
      </w:pPr>
      <w:r w:rsidRPr="004B6E81">
        <w:rPr>
          <w:rFonts w:ascii="Times" w:hAnsi="Times" w:cs="Times New Roman"/>
          <w:kern w:val="0"/>
          <w:sz w:val="20"/>
          <w:szCs w:val="20"/>
        </w:rPr>
        <w:br/>
        <w:t>5</w:t>
      </w:r>
      <w:r w:rsidRPr="004B6E81">
        <w:rPr>
          <w:rFonts w:ascii="Times" w:hAnsi="Times" w:cs="Times New Roman"/>
          <w:kern w:val="0"/>
          <w:sz w:val="20"/>
          <w:szCs w:val="20"/>
        </w:rPr>
        <w:t>、运行，如果你的模拟器是中文的，你会看到你的程序名称变成了</w:t>
      </w:r>
      <w:r w:rsidRPr="004B6E81">
        <w:rPr>
          <w:rFonts w:ascii="Times" w:hAnsi="Times" w:cs="Times New Roman"/>
          <w:kern w:val="0"/>
          <w:sz w:val="20"/>
          <w:szCs w:val="20"/>
        </w:rPr>
        <w:t xml:space="preserve"> </w:t>
      </w:r>
      <w:r w:rsidRPr="004B6E81">
        <w:rPr>
          <w:rFonts w:ascii="Times" w:hAnsi="Times" w:cs="Times New Roman"/>
          <w:kern w:val="0"/>
          <w:sz w:val="20"/>
          <w:szCs w:val="20"/>
        </w:rPr>
        <w:t>世界</w:t>
      </w:r>
      <w:r w:rsidRPr="004B6E81">
        <w:rPr>
          <w:rFonts w:ascii="Times" w:hAnsi="Times" w:cs="Times New Roman"/>
          <w:kern w:val="0"/>
          <w:sz w:val="20"/>
          <w:szCs w:val="20"/>
        </w:rPr>
        <w:t xml:space="preserve"> </w:t>
      </w:r>
      <w:r w:rsidRPr="004B6E81">
        <w:rPr>
          <w:rFonts w:ascii="Times" w:hAnsi="Times" w:cs="Times New Roman"/>
          <w:kern w:val="0"/>
          <w:sz w:val="20"/>
          <w:szCs w:val="20"/>
        </w:rPr>
        <w:t>你好</w:t>
      </w:r>
      <w:r w:rsidRPr="004B6E81">
        <w:rPr>
          <w:rFonts w:ascii="Times" w:hAnsi="Times" w:cs="Times New Roman"/>
          <w:kern w:val="0"/>
          <w:sz w:val="20"/>
          <w:szCs w:val="20"/>
        </w:rPr>
        <w:br/>
      </w:r>
      <w:r w:rsidRPr="004B6E81">
        <w:rPr>
          <w:rFonts w:ascii="Times" w:hAnsi="Times" w:cs="Times New Roman"/>
          <w:kern w:val="0"/>
          <w:sz w:val="20"/>
          <w:szCs w:val="20"/>
        </w:rPr>
        <w:t>在设置中把语言设置成英文的，你就会看到你的程序名称变成了</w:t>
      </w:r>
      <w:r w:rsidRPr="004B6E81">
        <w:rPr>
          <w:rFonts w:ascii="Times" w:hAnsi="Times" w:cs="Times New Roman"/>
          <w:kern w:val="0"/>
          <w:sz w:val="20"/>
          <w:szCs w:val="20"/>
        </w:rPr>
        <w:t xml:space="preserve"> hello world</w:t>
      </w:r>
    </w:p>
    <w:p w:rsidR="004B6E81" w:rsidRPr="004B6E81" w:rsidRDefault="004B6E81" w:rsidP="004B6E81">
      <w:pPr>
        <w:widowControl/>
        <w:spacing w:before="100" w:beforeAutospacing="1" w:after="100" w:afterAutospacing="1"/>
        <w:jc w:val="left"/>
        <w:outlineLvl w:val="1"/>
        <w:rPr>
          <w:rFonts w:ascii="Times" w:eastAsia="Times New Roman" w:hAnsi="Times" w:cs="Times New Roman"/>
          <w:b/>
          <w:bCs/>
          <w:kern w:val="0"/>
          <w:sz w:val="36"/>
          <w:szCs w:val="36"/>
        </w:rPr>
      </w:pPr>
      <w:proofErr w:type="spellStart"/>
      <w:r w:rsidRPr="004B6E81">
        <w:rPr>
          <w:rFonts w:ascii="Lantinghei TC Heavy" w:eastAsia="Times New Roman" w:hAnsi="Lantinghei TC Heavy" w:cs="Lantinghei TC Heavy"/>
          <w:b/>
          <w:bCs/>
          <w:kern w:val="0"/>
          <w:sz w:val="36"/>
          <w:szCs w:val="36"/>
        </w:rPr>
        <w:t>二、</w:t>
      </w:r>
      <w:r w:rsidRPr="004B6E81">
        <w:rPr>
          <w:rFonts w:ascii="Libian SC Regular" w:eastAsia="Times New Roman" w:hAnsi="Libian SC Regular" w:cs="Libian SC Regular"/>
          <w:b/>
          <w:bCs/>
          <w:kern w:val="0"/>
          <w:sz w:val="36"/>
          <w:szCs w:val="36"/>
        </w:rPr>
        <w:t>内</w:t>
      </w:r>
      <w:r w:rsidRPr="004B6E81">
        <w:rPr>
          <w:rFonts w:ascii="Lantinghei TC Heavy" w:eastAsia="Times New Roman" w:hAnsi="Lantinghei TC Heavy" w:cs="Lantinghei TC Heavy"/>
          <w:b/>
          <w:bCs/>
          <w:kern w:val="0"/>
          <w:sz w:val="36"/>
          <w:szCs w:val="36"/>
        </w:rPr>
        <w:t>容国际化</w:t>
      </w:r>
      <w:proofErr w:type="spellEnd"/>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r w:rsidRPr="004B6E81">
        <w:rPr>
          <w:rFonts w:ascii="Times" w:hAnsi="Times" w:cs="Times New Roman"/>
          <w:kern w:val="0"/>
          <w:sz w:val="20"/>
          <w:szCs w:val="20"/>
        </w:rPr>
        <w:t>1</w:t>
      </w:r>
      <w:r w:rsidRPr="004B6E81">
        <w:rPr>
          <w:rFonts w:ascii="Times" w:hAnsi="Times" w:cs="Times New Roman"/>
          <w:kern w:val="0"/>
          <w:sz w:val="20"/>
          <w:szCs w:val="20"/>
        </w:rPr>
        <w:t>、新建一个</w:t>
      </w:r>
      <w:proofErr w:type="spellStart"/>
      <w:r w:rsidRPr="004B6E81">
        <w:rPr>
          <w:rFonts w:ascii="Times" w:hAnsi="Times" w:cs="Times New Roman"/>
          <w:kern w:val="0"/>
          <w:sz w:val="20"/>
          <w:szCs w:val="20"/>
        </w:rPr>
        <w:t>Localizable.strings</w:t>
      </w:r>
      <w:proofErr w:type="spellEnd"/>
      <w:r w:rsidRPr="004B6E81">
        <w:rPr>
          <w:rFonts w:ascii="Times" w:hAnsi="Times" w:cs="Times New Roman"/>
          <w:kern w:val="0"/>
          <w:sz w:val="20"/>
          <w:szCs w:val="20"/>
        </w:rPr>
        <w:t xml:space="preserve"> </w:t>
      </w:r>
      <w:r w:rsidRPr="004B6E81">
        <w:rPr>
          <w:rFonts w:ascii="Times" w:hAnsi="Times" w:cs="Times New Roman"/>
          <w:kern w:val="0"/>
          <w:sz w:val="20"/>
          <w:szCs w:val="20"/>
        </w:rPr>
        <w:t>文件</w:t>
      </w:r>
      <w:r w:rsidRPr="004B6E81">
        <w:rPr>
          <w:rFonts w:ascii="Times" w:hAnsi="Times" w:cs="Times New Roman"/>
          <w:kern w:val="0"/>
          <w:sz w:val="20"/>
          <w:szCs w:val="20"/>
        </w:rPr>
        <w:t xml:space="preserve"> (</w:t>
      </w:r>
      <w:proofErr w:type="spellStart"/>
      <w:r w:rsidRPr="004B6E81">
        <w:rPr>
          <w:rFonts w:ascii="Times" w:hAnsi="Times" w:cs="Times New Roman"/>
          <w:kern w:val="0"/>
          <w:sz w:val="20"/>
          <w:szCs w:val="20"/>
        </w:rPr>
        <w:t>Localizable.strings</w:t>
      </w:r>
      <w:proofErr w:type="spellEnd"/>
      <w:r w:rsidRPr="004B6E81">
        <w:rPr>
          <w:rFonts w:ascii="Times" w:hAnsi="Times" w:cs="Times New Roman"/>
          <w:kern w:val="0"/>
          <w:sz w:val="20"/>
          <w:szCs w:val="20"/>
        </w:rPr>
        <w:t xml:space="preserve"> </w:t>
      </w:r>
      <w:r w:rsidRPr="004B6E81">
        <w:rPr>
          <w:rFonts w:ascii="Times" w:hAnsi="Times" w:cs="Times New Roman"/>
          <w:kern w:val="0"/>
          <w:sz w:val="20"/>
          <w:szCs w:val="20"/>
        </w:rPr>
        <w:t>是系统默认名字</w:t>
      </w:r>
      <w:r w:rsidRPr="004B6E81">
        <w:rPr>
          <w:rFonts w:ascii="Times" w:hAnsi="Times" w:cs="Times New Roman"/>
          <w:kern w:val="0"/>
          <w:sz w:val="20"/>
          <w:szCs w:val="20"/>
        </w:rPr>
        <w:t>)</w:t>
      </w:r>
      <w:r w:rsidRPr="004B6E81">
        <w:rPr>
          <w:rFonts w:ascii="Times" w:hAnsi="Times" w:cs="Times New Roman"/>
          <w:kern w:val="0"/>
          <w:sz w:val="20"/>
          <w:szCs w:val="20"/>
        </w:rPr>
        <w:br/>
        <w:t>2</w:t>
      </w:r>
      <w:r w:rsidRPr="004B6E81">
        <w:rPr>
          <w:rFonts w:ascii="Times" w:hAnsi="Times" w:cs="Times New Roman"/>
          <w:kern w:val="0"/>
          <w:sz w:val="20"/>
          <w:szCs w:val="20"/>
        </w:rPr>
        <w:t>、添加语言同上</w:t>
      </w:r>
      <w:r w:rsidRPr="004B6E81">
        <w:rPr>
          <w:rFonts w:ascii="Times" w:hAnsi="Times" w:cs="Times New Roman"/>
          <w:kern w:val="0"/>
          <w:sz w:val="20"/>
          <w:szCs w:val="20"/>
        </w:rPr>
        <w:br/>
        <w:t>3</w:t>
      </w:r>
      <w:r w:rsidRPr="004B6E81">
        <w:rPr>
          <w:rFonts w:ascii="Times" w:hAnsi="Times" w:cs="Times New Roman"/>
          <w:kern w:val="0"/>
          <w:sz w:val="20"/>
          <w:szCs w:val="20"/>
        </w:rPr>
        <w:t>、添加语言内容</w:t>
      </w:r>
      <w:r w:rsidRPr="004B6E81">
        <w:rPr>
          <w:rFonts w:ascii="Times" w:hAnsi="Times" w:cs="Times New Roman"/>
          <w:kern w:val="0"/>
          <w:sz w:val="20"/>
          <w:szCs w:val="20"/>
        </w:rPr>
        <w:br/>
      </w:r>
      <w:r w:rsidRPr="004B6E81">
        <w:rPr>
          <w:rFonts w:ascii="Times" w:hAnsi="Times" w:cs="Times New Roman"/>
          <w:kern w:val="0"/>
          <w:sz w:val="20"/>
          <w:szCs w:val="20"/>
        </w:rPr>
        <w:t>在</w:t>
      </w:r>
      <w:proofErr w:type="spellStart"/>
      <w:r w:rsidRPr="004B6E81">
        <w:rPr>
          <w:rFonts w:ascii="Times" w:hAnsi="Times" w:cs="Times New Roman"/>
          <w:kern w:val="0"/>
          <w:sz w:val="20"/>
          <w:szCs w:val="20"/>
        </w:rPr>
        <w:t>Localization.strings</w:t>
      </w:r>
      <w:proofErr w:type="spellEnd"/>
      <w:r w:rsidRPr="004B6E81">
        <w:rPr>
          <w:rFonts w:ascii="Times" w:hAnsi="Times" w:cs="Times New Roman"/>
          <w:kern w:val="0"/>
          <w:sz w:val="20"/>
          <w:szCs w:val="20"/>
        </w:rPr>
        <w:t xml:space="preserve"> </w:t>
      </w:r>
      <w:r w:rsidRPr="004B6E81">
        <w:rPr>
          <w:rFonts w:ascii="Times" w:hAnsi="Times" w:cs="Times New Roman"/>
          <w:kern w:val="0"/>
          <w:sz w:val="20"/>
          <w:szCs w:val="20"/>
        </w:rPr>
        <w:t>中，按照</w:t>
      </w:r>
      <w:r w:rsidRPr="004B6E81">
        <w:rPr>
          <w:rFonts w:ascii="Times" w:hAnsi="Times" w:cs="Times New Roman"/>
          <w:kern w:val="0"/>
          <w:sz w:val="20"/>
          <w:szCs w:val="20"/>
        </w:rPr>
        <w:t xml:space="preserve">"key" </w:t>
      </w:r>
      <w:r w:rsidRPr="004B6E81">
        <w:rPr>
          <w:rFonts w:ascii="Times" w:hAnsi="Times" w:cs="Times New Roman"/>
          <w:kern w:val="0"/>
          <w:sz w:val="20"/>
          <w:szCs w:val="20"/>
        </w:rPr>
        <w:t>＝</w:t>
      </w:r>
      <w:r w:rsidRPr="004B6E81">
        <w:rPr>
          <w:rFonts w:ascii="Times" w:hAnsi="Times" w:cs="Times New Roman"/>
          <w:kern w:val="0"/>
          <w:sz w:val="20"/>
          <w:szCs w:val="20"/>
        </w:rPr>
        <w:t xml:space="preserve"> "value"</w:t>
      </w:r>
      <w:r w:rsidRPr="004B6E81">
        <w:rPr>
          <w:rFonts w:ascii="Times" w:hAnsi="Times" w:cs="Times New Roman"/>
          <w:kern w:val="0"/>
          <w:sz w:val="20"/>
          <w:szCs w:val="20"/>
        </w:rPr>
        <w:t>的格式；然后使用时用</w:t>
      </w:r>
      <w:proofErr w:type="spellStart"/>
      <w:r w:rsidRPr="004B6E81">
        <w:rPr>
          <w:rFonts w:ascii="Times" w:hAnsi="Times" w:cs="Times New Roman"/>
          <w:kern w:val="0"/>
          <w:sz w:val="20"/>
          <w:szCs w:val="20"/>
        </w:rPr>
        <w:t>NSLocalizedString</w:t>
      </w:r>
      <w:proofErr w:type="spellEnd"/>
      <w:r w:rsidRPr="004B6E81">
        <w:rPr>
          <w:rFonts w:ascii="Times" w:hAnsi="Times" w:cs="Times New Roman"/>
          <w:kern w:val="0"/>
          <w:sz w:val="20"/>
          <w:szCs w:val="20"/>
        </w:rPr>
        <w:t>(@"key", @"")</w:t>
      </w:r>
      <w:r w:rsidRPr="004B6E81">
        <w:rPr>
          <w:rFonts w:ascii="Times" w:hAnsi="Times" w:cs="Times New Roman"/>
          <w:kern w:val="0"/>
          <w:sz w:val="20"/>
          <w:szCs w:val="20"/>
        </w:rPr>
        <w:t>读取内容</w:t>
      </w:r>
      <w:r w:rsidRPr="004B6E81">
        <w:rPr>
          <w:rFonts w:ascii="Times" w:hAnsi="Times" w:cs="Times New Roman"/>
          <w:kern w:val="0"/>
          <w:sz w:val="20"/>
          <w:szCs w:val="20"/>
        </w:rPr>
        <w:t xml:space="preserve">; </w:t>
      </w:r>
      <w:r w:rsidRPr="004B6E81">
        <w:rPr>
          <w:rFonts w:ascii="Times" w:hAnsi="Times" w:cs="Times New Roman"/>
          <w:kern w:val="0"/>
          <w:sz w:val="20"/>
          <w:szCs w:val="20"/>
        </w:rPr>
        <w:t>如果不是用系统默认名字那么使用</w:t>
      </w:r>
      <w:r w:rsidRPr="004B6E81">
        <w:rPr>
          <w:rFonts w:ascii="Times" w:hAnsi="Times" w:cs="Times New Roman"/>
          <w:kern w:val="0"/>
          <w:sz w:val="20"/>
          <w:szCs w:val="20"/>
        </w:rPr>
        <w:br/>
      </w:r>
      <w:proofErr w:type="spellStart"/>
      <w:r w:rsidRPr="004B6E81">
        <w:rPr>
          <w:rFonts w:ascii="Times" w:hAnsi="Times" w:cs="Times New Roman"/>
          <w:kern w:val="0"/>
          <w:sz w:val="20"/>
          <w:szCs w:val="20"/>
        </w:rPr>
        <w:t>Localization.strings</w:t>
      </w:r>
      <w:proofErr w:type="spellEnd"/>
      <w:r w:rsidRPr="004B6E81">
        <w:rPr>
          <w:rFonts w:ascii="Times" w:hAnsi="Times" w:cs="Times New Roman"/>
          <w:kern w:val="0"/>
          <w:sz w:val="20"/>
          <w:szCs w:val="20"/>
        </w:rPr>
        <w:t xml:space="preserve"> English </w:t>
      </w:r>
      <w:r w:rsidRPr="004B6E81">
        <w:rPr>
          <w:rFonts w:ascii="Times" w:hAnsi="Times" w:cs="Times New Roman"/>
          <w:kern w:val="0"/>
          <w:sz w:val="20"/>
          <w:szCs w:val="20"/>
        </w:rPr>
        <w:t>文件添加</w:t>
      </w:r>
      <w:r w:rsidRPr="004B6E81">
        <w:rPr>
          <w:rFonts w:ascii="Times" w:hAnsi="Times" w:cs="Times New Roman"/>
          <w:kern w:val="0"/>
          <w:sz w:val="20"/>
          <w:szCs w:val="20"/>
        </w:rPr>
        <w:br/>
        <w:t xml:space="preserve">"key" </w:t>
      </w:r>
      <w:r w:rsidRPr="004B6E81">
        <w:rPr>
          <w:rFonts w:ascii="Times" w:hAnsi="Times" w:cs="Times New Roman"/>
          <w:kern w:val="0"/>
          <w:sz w:val="20"/>
          <w:szCs w:val="20"/>
        </w:rPr>
        <w:t>＝</w:t>
      </w:r>
      <w:r w:rsidRPr="004B6E81">
        <w:rPr>
          <w:rFonts w:ascii="Times" w:hAnsi="Times" w:cs="Times New Roman"/>
          <w:kern w:val="0"/>
          <w:sz w:val="20"/>
          <w:szCs w:val="20"/>
        </w:rPr>
        <w:t xml:space="preserve"> "hello world"</w:t>
      </w:r>
    </w:p>
    <w:p w:rsidR="004B6E81" w:rsidRPr="004B6E81" w:rsidRDefault="004B6E81" w:rsidP="004B6E81">
      <w:pPr>
        <w:widowControl/>
        <w:spacing w:before="100" w:beforeAutospacing="1" w:after="100" w:afterAutospacing="1"/>
        <w:jc w:val="left"/>
        <w:rPr>
          <w:rFonts w:ascii="Times" w:hAnsi="Times" w:cs="Times New Roman"/>
          <w:kern w:val="0"/>
          <w:sz w:val="20"/>
          <w:szCs w:val="20"/>
        </w:rPr>
      </w:pPr>
      <w:proofErr w:type="spellStart"/>
      <w:r w:rsidRPr="004B6E81">
        <w:rPr>
          <w:rFonts w:ascii="Times" w:hAnsi="Times" w:cs="Times New Roman"/>
          <w:kern w:val="0"/>
          <w:sz w:val="20"/>
          <w:szCs w:val="20"/>
        </w:rPr>
        <w:t>Localization.strings</w:t>
      </w:r>
      <w:proofErr w:type="spellEnd"/>
      <w:r w:rsidRPr="004B6E81">
        <w:rPr>
          <w:rFonts w:ascii="Times" w:hAnsi="Times" w:cs="Times New Roman"/>
          <w:kern w:val="0"/>
          <w:sz w:val="20"/>
          <w:szCs w:val="20"/>
        </w:rPr>
        <w:t xml:space="preserve"> Chinese </w:t>
      </w:r>
      <w:r w:rsidRPr="004B6E81">
        <w:rPr>
          <w:rFonts w:ascii="Times" w:hAnsi="Times" w:cs="Times New Roman"/>
          <w:kern w:val="0"/>
          <w:sz w:val="20"/>
          <w:szCs w:val="20"/>
        </w:rPr>
        <w:t>文件添加</w:t>
      </w:r>
      <w:r w:rsidRPr="004B6E81">
        <w:rPr>
          <w:rFonts w:ascii="Times" w:hAnsi="Times" w:cs="Times New Roman"/>
          <w:kern w:val="0"/>
          <w:sz w:val="20"/>
          <w:szCs w:val="20"/>
        </w:rPr>
        <w:br/>
        <w:t xml:space="preserve">"key" </w:t>
      </w:r>
      <w:r w:rsidRPr="004B6E81">
        <w:rPr>
          <w:rFonts w:ascii="Times" w:hAnsi="Times" w:cs="Times New Roman"/>
          <w:kern w:val="0"/>
          <w:sz w:val="20"/>
          <w:szCs w:val="20"/>
        </w:rPr>
        <w:t>＝</w:t>
      </w:r>
      <w:r w:rsidRPr="004B6E81">
        <w:rPr>
          <w:rFonts w:ascii="Times" w:hAnsi="Times" w:cs="Times New Roman"/>
          <w:kern w:val="0"/>
          <w:sz w:val="20"/>
          <w:szCs w:val="20"/>
        </w:rPr>
        <w:t xml:space="preserve"> "</w:t>
      </w:r>
      <w:r w:rsidRPr="004B6E81">
        <w:rPr>
          <w:rFonts w:ascii="Times" w:hAnsi="Times" w:cs="Times New Roman"/>
          <w:kern w:val="0"/>
          <w:sz w:val="20"/>
          <w:szCs w:val="20"/>
        </w:rPr>
        <w:t>世界</w:t>
      </w:r>
      <w:r w:rsidRPr="004B6E81">
        <w:rPr>
          <w:rFonts w:ascii="Times" w:hAnsi="Times" w:cs="Times New Roman"/>
          <w:kern w:val="0"/>
          <w:sz w:val="20"/>
          <w:szCs w:val="20"/>
        </w:rPr>
        <w:t xml:space="preserve"> </w:t>
      </w:r>
      <w:r w:rsidRPr="004B6E81">
        <w:rPr>
          <w:rFonts w:ascii="Times" w:hAnsi="Times" w:cs="Times New Roman"/>
          <w:kern w:val="0"/>
          <w:sz w:val="20"/>
          <w:szCs w:val="20"/>
        </w:rPr>
        <w:t>你好</w:t>
      </w:r>
      <w:r w:rsidRPr="004B6E81">
        <w:rPr>
          <w:rFonts w:ascii="Times" w:hAnsi="Times" w:cs="Times New Roman"/>
          <w:kern w:val="0"/>
          <w:sz w:val="20"/>
          <w:szCs w:val="20"/>
        </w:rPr>
        <w:t>"</w:t>
      </w:r>
    </w:p>
    <w:p w:rsidR="004B6E81" w:rsidRPr="004B6E81" w:rsidRDefault="004B6E81" w:rsidP="004B6E81">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5222875" cy="3235271"/>
            <wp:effectExtent l="0" t="0" r="9525" b="0"/>
            <wp:docPr id="7" name="图片 7" descr="http://upload-images.jianshu.io/upload_images/941675-fb4e7c436cc2670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941675-fb4e7c436cc2670b.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3940" cy="3235931"/>
                    </a:xfrm>
                    <a:prstGeom prst="rect">
                      <a:avLst/>
                    </a:prstGeom>
                    <a:noFill/>
                    <a:ln>
                      <a:noFill/>
                    </a:ln>
                  </pic:spPr>
                </pic:pic>
              </a:graphicData>
            </a:graphic>
          </wp:inline>
        </w:drawing>
      </w:r>
    </w:p>
    <w:p w:rsidR="004B6E81" w:rsidRPr="004B6E81" w:rsidRDefault="004B6E81" w:rsidP="004B6E81">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5253925" cy="3430270"/>
            <wp:effectExtent l="0" t="0" r="4445" b="0"/>
            <wp:docPr id="8" name="图片 8" descr="http://upload-images.jianshu.io/upload_images/941675-cbd0004ee7b938f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941675-cbd0004ee7b938f2.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70" cy="3431540"/>
                    </a:xfrm>
                    <a:prstGeom prst="rect">
                      <a:avLst/>
                    </a:prstGeom>
                    <a:noFill/>
                    <a:ln>
                      <a:noFill/>
                    </a:ln>
                  </pic:spPr>
                </pic:pic>
              </a:graphicData>
            </a:graphic>
          </wp:inline>
        </w:drawing>
      </w:r>
    </w:p>
    <w:p w:rsidR="004B6E81" w:rsidRPr="004B6E81" w:rsidRDefault="004B6E81" w:rsidP="004B6E81">
      <w:pPr>
        <w:widowControl/>
        <w:spacing w:after="240"/>
        <w:jc w:val="left"/>
        <w:rPr>
          <w:rFonts w:ascii="Times" w:eastAsia="Times New Roman" w:hAnsi="Times" w:cs="Times New Roman"/>
          <w:kern w:val="0"/>
          <w:sz w:val="20"/>
          <w:szCs w:val="20"/>
        </w:rPr>
      </w:pPr>
    </w:p>
    <w:p w:rsidR="004B6E81" w:rsidRPr="004B6E81" w:rsidRDefault="004B6E81" w:rsidP="004B6E81">
      <w:pPr>
        <w:tabs>
          <w:tab w:val="right" w:pos="8300"/>
        </w:tabs>
        <w:rPr>
          <w:rFonts w:hint="eastAsia"/>
          <w:sz w:val="48"/>
          <w:szCs w:val="48"/>
        </w:rPr>
      </w:pPr>
      <w:r>
        <w:rPr>
          <w:rFonts w:hint="eastAsia"/>
        </w:rPr>
        <w:t xml:space="preserve">   </w:t>
      </w:r>
      <w:r w:rsidRPr="004B6E81">
        <w:rPr>
          <w:rFonts w:hint="eastAsia"/>
          <w:sz w:val="48"/>
          <w:szCs w:val="48"/>
        </w:rPr>
        <w:t>续：</w:t>
      </w:r>
      <w:r>
        <w:rPr>
          <w:rFonts w:ascii="Heiti SC Light" w:eastAsia="Heiti SC Light" w:hAnsi="Heiti SC Light" w:cs="Heiti SC Light" w:hint="eastAsia"/>
          <w:sz w:val="48"/>
          <w:szCs w:val="48"/>
        </w:rPr>
        <w:t>☺</w:t>
      </w:r>
    </w:p>
    <w:p w:rsidR="004B6E81" w:rsidRDefault="004B6E81" w:rsidP="004B6E81">
      <w:pPr>
        <w:tabs>
          <w:tab w:val="right" w:pos="8300"/>
        </w:tabs>
        <w:rPr>
          <w:rFonts w:hint="eastAsia"/>
        </w:rPr>
      </w:pPr>
      <w:r>
        <w:rPr>
          <w:rFonts w:hint="eastAsia"/>
        </w:rPr>
        <w:t xml:space="preserve">  </w:t>
      </w:r>
      <w:r>
        <w:rPr>
          <w:rFonts w:hint="eastAsia"/>
        </w:rPr>
        <w:t>至此</w:t>
      </w:r>
      <w:proofErr w:type="spellStart"/>
      <w:r>
        <w:rPr>
          <w:rFonts w:hint="eastAsia"/>
        </w:rPr>
        <w:t>ios</w:t>
      </w:r>
      <w:proofErr w:type="spellEnd"/>
      <w:r>
        <w:rPr>
          <w:rFonts w:hint="eastAsia"/>
        </w:rPr>
        <w:t>应用的国际化就介绍完了。</w:t>
      </w:r>
    </w:p>
    <w:p w:rsidR="004B6E81" w:rsidRDefault="004B6E81" w:rsidP="004B6E81">
      <w:pPr>
        <w:tabs>
          <w:tab w:val="right" w:pos="8300"/>
        </w:tabs>
        <w:rPr>
          <w:rFonts w:hint="eastAsia"/>
        </w:rPr>
      </w:pPr>
      <w:r>
        <w:rPr>
          <w:rFonts w:hint="eastAsia"/>
        </w:rPr>
        <w:t>=======================</w:t>
      </w:r>
      <w:r>
        <w:rPr>
          <w:rFonts w:hint="eastAsia"/>
        </w:rPr>
        <w:t>别开玩笑了，对于想象空间如股市般捉摸不定的产品们怎么会满足如此垃圾的体验。优秀的产品们当然会想到不要跟随系统语言而实现国际化要</w:t>
      </w:r>
      <w:r>
        <w:rPr>
          <w:rFonts w:hint="eastAsia"/>
        </w:rPr>
        <w:t>APP</w:t>
      </w:r>
      <w:r>
        <w:rPr>
          <w:rFonts w:hint="eastAsia"/>
        </w:rPr>
        <w:t>自己控制，置于是后台控制还是</w:t>
      </w:r>
      <w:r>
        <w:rPr>
          <w:rFonts w:hint="eastAsia"/>
        </w:rPr>
        <w:t>APP</w:t>
      </w:r>
      <w:r>
        <w:rPr>
          <w:rFonts w:hint="eastAsia"/>
        </w:rPr>
        <w:t>客户端开关控制那就无所谓了。接下来我们正式进入</w:t>
      </w:r>
      <w:proofErr w:type="spellStart"/>
      <w:r>
        <w:rPr>
          <w:rFonts w:hint="eastAsia"/>
        </w:rPr>
        <w:t>ios</w:t>
      </w:r>
      <w:proofErr w:type="spellEnd"/>
      <w:r>
        <w:rPr>
          <w:rFonts w:hint="eastAsia"/>
        </w:rPr>
        <w:t>国际化的重点</w:t>
      </w:r>
      <w:r>
        <w:rPr>
          <w:rFonts w:hint="eastAsia"/>
        </w:rPr>
        <w:t>------------</w:t>
      </w:r>
      <w:r>
        <w:rPr>
          <w:rFonts w:hint="eastAsia"/>
        </w:rPr>
        <w:t>实现</w:t>
      </w:r>
      <w:r>
        <w:rPr>
          <w:rFonts w:hint="eastAsia"/>
        </w:rPr>
        <w:t>APP</w:t>
      </w:r>
      <w:r>
        <w:rPr>
          <w:rFonts w:hint="eastAsia"/>
        </w:rPr>
        <w:t>应用内控制国际化功能。</w:t>
      </w:r>
    </w:p>
    <w:p w:rsidR="00DF55A9" w:rsidRDefault="00DF55A9" w:rsidP="004B6E81">
      <w:pPr>
        <w:tabs>
          <w:tab w:val="right" w:pos="8300"/>
        </w:tabs>
        <w:rPr>
          <w:rFonts w:hint="eastAsia"/>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1</w:t>
      </w:r>
      <w:r>
        <w:rPr>
          <w:rFonts w:ascii="Arial" w:hAnsi="Arial" w:cs="Arial"/>
          <w:b/>
          <w:bCs/>
          <w:kern w:val="0"/>
          <w:sz w:val="28"/>
          <w:szCs w:val="28"/>
        </w:rPr>
        <w:t>、新建工程</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新建</w:t>
      </w:r>
      <w:r>
        <w:rPr>
          <w:rFonts w:ascii="Arial" w:hAnsi="Arial" w:cs="Arial"/>
          <w:kern w:val="0"/>
          <w:sz w:val="28"/>
          <w:szCs w:val="28"/>
        </w:rPr>
        <w:t>Single View Application</w:t>
      </w:r>
      <w:r>
        <w:rPr>
          <w:rFonts w:ascii="Arial" w:hAnsi="Arial" w:cs="Arial"/>
          <w:kern w:val="0"/>
          <w:sz w:val="28"/>
          <w:szCs w:val="28"/>
        </w:rPr>
        <w:t>工程，取名为</w:t>
      </w:r>
      <w:proofErr w:type="spellStart"/>
      <w:r>
        <w:rPr>
          <w:rFonts w:ascii="Arial" w:hAnsi="Arial" w:cs="Arial"/>
          <w:kern w:val="0"/>
          <w:sz w:val="28"/>
          <w:szCs w:val="28"/>
        </w:rPr>
        <w:t>MyInternational</w:t>
      </w:r>
      <w:proofErr w:type="spellEnd"/>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5703570" cy="4463415"/>
            <wp:effectExtent l="0" t="0" r="1143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570" cy="446341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2</w:t>
      </w:r>
      <w:r>
        <w:rPr>
          <w:rFonts w:ascii="Arial" w:hAnsi="Arial" w:cs="Arial"/>
          <w:b/>
          <w:bCs/>
          <w:kern w:val="0"/>
          <w:sz w:val="28"/>
          <w:szCs w:val="28"/>
        </w:rPr>
        <w:t>、添加多语言文件</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我们选择使用自己的语言文件，而不是系统的</w:t>
      </w:r>
      <w:proofErr w:type="spellStart"/>
      <w:r>
        <w:rPr>
          <w:rFonts w:ascii="Arial" w:hAnsi="Arial" w:cs="Arial"/>
          <w:kern w:val="0"/>
          <w:sz w:val="28"/>
          <w:szCs w:val="28"/>
        </w:rPr>
        <w:t>localizable.string</w:t>
      </w:r>
      <w:proofErr w:type="spellEnd"/>
      <w:r>
        <w:rPr>
          <w:rFonts w:ascii="Arial" w:hAnsi="Arial" w:cs="Arial"/>
          <w:kern w:val="0"/>
          <w:sz w:val="28"/>
          <w:szCs w:val="28"/>
        </w:rPr>
        <w:t>，因为在项目开发使用</w:t>
      </w:r>
      <w:proofErr w:type="spellStart"/>
      <w:r>
        <w:rPr>
          <w:rFonts w:ascii="Arial" w:hAnsi="Arial" w:cs="Arial"/>
          <w:kern w:val="0"/>
          <w:sz w:val="28"/>
          <w:szCs w:val="28"/>
        </w:rPr>
        <w:t>svn</w:t>
      </w:r>
      <w:proofErr w:type="spellEnd"/>
      <w:r>
        <w:rPr>
          <w:rFonts w:ascii="Arial" w:hAnsi="Arial" w:cs="Arial"/>
          <w:kern w:val="0"/>
          <w:sz w:val="28"/>
          <w:szCs w:val="28"/>
        </w:rPr>
        <w:t>时，多人操作同一文件可能会造成冲突。</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在</w:t>
      </w:r>
      <w:r>
        <w:rPr>
          <w:rFonts w:ascii="Arial" w:hAnsi="Arial" w:cs="Arial"/>
          <w:kern w:val="0"/>
          <w:sz w:val="28"/>
          <w:szCs w:val="28"/>
        </w:rPr>
        <w:t>Resource</w:t>
      </w:r>
      <w:r>
        <w:rPr>
          <w:rFonts w:ascii="Arial" w:hAnsi="Arial" w:cs="Arial"/>
          <w:kern w:val="0"/>
          <w:sz w:val="28"/>
          <w:szCs w:val="28"/>
        </w:rPr>
        <w:t>中添加新的</w:t>
      </w:r>
      <w:r>
        <w:rPr>
          <w:rFonts w:ascii="Arial" w:hAnsi="Arial" w:cs="Arial"/>
          <w:kern w:val="0"/>
          <w:sz w:val="28"/>
          <w:szCs w:val="28"/>
        </w:rPr>
        <w:t>Strings File</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4192270" cy="24174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270" cy="241744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取名为</w:t>
      </w:r>
      <w:r>
        <w:rPr>
          <w:rFonts w:ascii="Arial" w:hAnsi="Arial" w:cs="Arial"/>
          <w:kern w:val="0"/>
          <w:sz w:val="28"/>
          <w:szCs w:val="28"/>
        </w:rPr>
        <w:t>hello</w:t>
      </w:r>
      <w:r>
        <w:rPr>
          <w:rFonts w:ascii="Arial" w:hAnsi="Arial" w:cs="Arial"/>
          <w:kern w:val="0"/>
          <w:sz w:val="28"/>
          <w:szCs w:val="28"/>
        </w:rPr>
        <w:t>（记得</w:t>
      </w:r>
      <w:r>
        <w:rPr>
          <w:rFonts w:ascii="Arial" w:hAnsi="Arial" w:cs="Arial"/>
          <w:kern w:val="0"/>
          <w:sz w:val="28"/>
          <w:szCs w:val="28"/>
        </w:rPr>
        <w:t>Targets</w:t>
      </w:r>
      <w:r>
        <w:rPr>
          <w:rFonts w:ascii="Arial" w:hAnsi="Arial" w:cs="Arial"/>
          <w:kern w:val="0"/>
          <w:sz w:val="28"/>
          <w:szCs w:val="28"/>
        </w:rPr>
        <w:t>要勾选项目）</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4029710" cy="290576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710" cy="2905760"/>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新建完成之后会生成</w:t>
      </w:r>
      <w:proofErr w:type="spellStart"/>
      <w:r>
        <w:rPr>
          <w:rFonts w:ascii="Arial" w:hAnsi="Arial" w:cs="Arial"/>
          <w:kern w:val="0"/>
          <w:sz w:val="28"/>
          <w:szCs w:val="28"/>
        </w:rPr>
        <w:t>hello.string</w:t>
      </w:r>
      <w:proofErr w:type="spellEnd"/>
      <w:r>
        <w:rPr>
          <w:rFonts w:ascii="Arial" w:hAnsi="Arial" w:cs="Arial"/>
          <w:kern w:val="0"/>
          <w:sz w:val="28"/>
          <w:szCs w:val="28"/>
        </w:rPr>
        <w:t>文件，把它拖进</w:t>
      </w:r>
      <w:r>
        <w:rPr>
          <w:rFonts w:ascii="Arial" w:hAnsi="Arial" w:cs="Arial"/>
          <w:kern w:val="0"/>
          <w:sz w:val="28"/>
          <w:szCs w:val="28"/>
        </w:rPr>
        <w:t>Supporting Files</w:t>
      </w:r>
      <w:r>
        <w:rPr>
          <w:rFonts w:ascii="Arial" w:hAnsi="Arial" w:cs="Arial"/>
          <w:kern w:val="0"/>
          <w:sz w:val="28"/>
          <w:szCs w:val="28"/>
        </w:rPr>
        <w:t>里。</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3</w:t>
      </w:r>
      <w:r>
        <w:rPr>
          <w:rFonts w:ascii="Arial" w:hAnsi="Arial" w:cs="Arial"/>
          <w:b/>
          <w:bCs/>
          <w:kern w:val="0"/>
          <w:sz w:val="28"/>
          <w:szCs w:val="28"/>
        </w:rPr>
        <w:t>、配置</w:t>
      </w:r>
      <w:proofErr w:type="spellStart"/>
      <w:r>
        <w:rPr>
          <w:rFonts w:ascii="Arial" w:hAnsi="Arial" w:cs="Arial"/>
          <w:b/>
          <w:bCs/>
          <w:kern w:val="0"/>
          <w:sz w:val="28"/>
          <w:szCs w:val="28"/>
        </w:rPr>
        <w:t>hello.string</w:t>
      </w:r>
      <w:proofErr w:type="spellEnd"/>
      <w:r>
        <w:rPr>
          <w:rFonts w:ascii="Arial" w:hAnsi="Arial" w:cs="Arial"/>
          <w:b/>
          <w:bCs/>
          <w:kern w:val="0"/>
          <w:sz w:val="28"/>
          <w:szCs w:val="28"/>
        </w:rPr>
        <w:t>国际化</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首先配置刚才的</w:t>
      </w:r>
      <w:proofErr w:type="spellStart"/>
      <w:r>
        <w:rPr>
          <w:rFonts w:ascii="Arial" w:hAnsi="Arial" w:cs="Arial"/>
          <w:kern w:val="0"/>
          <w:sz w:val="28"/>
          <w:szCs w:val="28"/>
        </w:rPr>
        <w:t>hello.string</w:t>
      </w:r>
      <w:proofErr w:type="spellEnd"/>
      <w:r>
        <w:rPr>
          <w:rFonts w:ascii="Arial" w:hAnsi="Arial" w:cs="Arial"/>
          <w:kern w:val="0"/>
          <w:sz w:val="28"/>
          <w:szCs w:val="28"/>
        </w:rPr>
        <w:t>文件。</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点击</w:t>
      </w:r>
      <w:proofErr w:type="spellStart"/>
      <w:r>
        <w:rPr>
          <w:rFonts w:ascii="Arial" w:hAnsi="Arial" w:cs="Arial"/>
          <w:kern w:val="0"/>
          <w:sz w:val="28"/>
          <w:szCs w:val="28"/>
        </w:rPr>
        <w:t>hello.strings</w:t>
      </w:r>
      <w:proofErr w:type="spellEnd"/>
      <w:r>
        <w:rPr>
          <w:rFonts w:ascii="Arial" w:hAnsi="Arial" w:cs="Arial"/>
          <w:kern w:val="0"/>
          <w:sz w:val="28"/>
          <w:szCs w:val="28"/>
        </w:rPr>
        <w:t>文件，点击圈中的</w:t>
      </w:r>
      <w:r>
        <w:rPr>
          <w:rFonts w:ascii="Arial" w:hAnsi="Arial" w:cs="Arial"/>
          <w:kern w:val="0"/>
          <w:sz w:val="28"/>
          <w:szCs w:val="28"/>
        </w:rPr>
        <w:t>Make localized</w:t>
      </w:r>
      <w:r>
        <w:rPr>
          <w:rFonts w:ascii="Arial" w:hAnsi="Arial" w:cs="Arial"/>
          <w:kern w:val="0"/>
          <w:sz w:val="28"/>
          <w:szCs w:val="28"/>
        </w:rPr>
        <w:t>（本地化）。</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2464435" cy="24174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4435" cy="241744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只有</w:t>
      </w:r>
      <w:r>
        <w:rPr>
          <w:rFonts w:ascii="Arial" w:hAnsi="Arial" w:cs="Arial"/>
          <w:kern w:val="0"/>
          <w:sz w:val="28"/>
          <w:szCs w:val="28"/>
        </w:rPr>
        <w:t>English</w:t>
      </w:r>
      <w:r>
        <w:rPr>
          <w:rFonts w:ascii="Arial" w:hAnsi="Arial" w:cs="Arial"/>
          <w:kern w:val="0"/>
          <w:sz w:val="28"/>
          <w:szCs w:val="28"/>
        </w:rPr>
        <w:t>，没关系点击确定。</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4006215" cy="1511300"/>
            <wp:effectExtent l="0" t="0" r="698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6215" cy="1511300"/>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4</w:t>
      </w:r>
      <w:r>
        <w:rPr>
          <w:rFonts w:ascii="Arial" w:hAnsi="Arial" w:cs="Arial"/>
          <w:b/>
          <w:bCs/>
          <w:kern w:val="0"/>
          <w:sz w:val="28"/>
          <w:szCs w:val="28"/>
        </w:rPr>
        <w:t>、配置项目国际化</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网络上很多配置方法不靠谱，因为新版的</w:t>
      </w:r>
      <w:proofErr w:type="spellStart"/>
      <w:r>
        <w:rPr>
          <w:rFonts w:ascii="Arial" w:hAnsi="Arial" w:cs="Arial"/>
          <w:kern w:val="0"/>
          <w:sz w:val="28"/>
          <w:szCs w:val="28"/>
        </w:rPr>
        <w:t>Xcode</w:t>
      </w:r>
      <w:proofErr w:type="spellEnd"/>
      <w:r>
        <w:rPr>
          <w:rFonts w:ascii="Arial" w:hAnsi="Arial" w:cs="Arial"/>
          <w:kern w:val="0"/>
          <w:sz w:val="28"/>
          <w:szCs w:val="28"/>
        </w:rPr>
        <w:t>位置</w:t>
      </w:r>
      <w:r>
        <w:rPr>
          <w:rFonts w:ascii="Arial" w:hAnsi="Arial" w:cs="Arial"/>
          <w:kern w:val="0"/>
          <w:sz w:val="28"/>
          <w:szCs w:val="28"/>
        </w:rPr>
        <w:t>“+”</w:t>
      </w:r>
      <w:r>
        <w:rPr>
          <w:rFonts w:ascii="Arial" w:hAnsi="Arial" w:cs="Arial"/>
          <w:kern w:val="0"/>
          <w:sz w:val="28"/>
          <w:szCs w:val="28"/>
        </w:rPr>
        <w:t>号的位置换了，这里教大家正确的方法，点击项目</w:t>
      </w:r>
      <w:r>
        <w:rPr>
          <w:rFonts w:ascii="Arial" w:hAnsi="Arial" w:cs="Arial"/>
          <w:kern w:val="0"/>
          <w:sz w:val="28"/>
          <w:szCs w:val="28"/>
        </w:rPr>
        <w:t>—&gt;</w:t>
      </w:r>
      <w:r>
        <w:rPr>
          <w:rFonts w:ascii="Arial" w:hAnsi="Arial" w:cs="Arial"/>
          <w:kern w:val="0"/>
          <w:sz w:val="28"/>
          <w:szCs w:val="28"/>
        </w:rPr>
        <w:t>选择</w:t>
      </w:r>
      <w:r>
        <w:rPr>
          <w:rFonts w:ascii="Arial" w:hAnsi="Arial" w:cs="Arial"/>
          <w:kern w:val="0"/>
          <w:sz w:val="28"/>
          <w:szCs w:val="28"/>
        </w:rPr>
        <w:t>Project—&gt;</w:t>
      </w:r>
      <w:r>
        <w:rPr>
          <w:rFonts w:ascii="Arial" w:hAnsi="Arial" w:cs="Arial"/>
          <w:kern w:val="0"/>
          <w:sz w:val="28"/>
          <w:szCs w:val="28"/>
        </w:rPr>
        <w:t>选择</w:t>
      </w:r>
      <w:r>
        <w:rPr>
          <w:rFonts w:ascii="Arial" w:hAnsi="Arial" w:cs="Arial"/>
          <w:kern w:val="0"/>
          <w:sz w:val="28"/>
          <w:szCs w:val="28"/>
        </w:rPr>
        <w:t>Info—&gt;</w:t>
      </w:r>
      <w:r>
        <w:rPr>
          <w:rFonts w:ascii="Arial" w:hAnsi="Arial" w:cs="Arial"/>
          <w:kern w:val="0"/>
          <w:sz w:val="28"/>
          <w:szCs w:val="28"/>
        </w:rPr>
        <w:t>点击</w:t>
      </w:r>
      <w:r>
        <w:rPr>
          <w:rFonts w:ascii="Arial" w:hAnsi="Arial" w:cs="Arial"/>
          <w:kern w:val="0"/>
          <w:sz w:val="28"/>
          <w:szCs w:val="28"/>
        </w:rPr>
        <w:t>“+”</w:t>
      </w:r>
      <w:r>
        <w:rPr>
          <w:rFonts w:ascii="Arial" w:hAnsi="Arial" w:cs="Arial"/>
          <w:kern w:val="0"/>
          <w:sz w:val="28"/>
          <w:szCs w:val="28"/>
        </w:rPr>
        <w:t>号。</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4944110" cy="3502660"/>
            <wp:effectExtent l="0" t="0" r="889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4110" cy="3502660"/>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点击</w:t>
      </w:r>
      <w:r>
        <w:rPr>
          <w:rFonts w:ascii="Arial" w:hAnsi="Arial" w:cs="Arial"/>
          <w:kern w:val="0"/>
          <w:sz w:val="28"/>
          <w:szCs w:val="28"/>
        </w:rPr>
        <w:t>“+”</w:t>
      </w:r>
      <w:r>
        <w:rPr>
          <w:rFonts w:ascii="Arial" w:hAnsi="Arial" w:cs="Arial"/>
          <w:kern w:val="0"/>
          <w:sz w:val="28"/>
          <w:szCs w:val="28"/>
        </w:rPr>
        <w:t>号后，添加中文，当然也可以添加其他的语言，弹出对话框，</w:t>
      </w:r>
      <w:proofErr w:type="spellStart"/>
      <w:r>
        <w:rPr>
          <w:rFonts w:ascii="Arial" w:hAnsi="Arial" w:cs="Arial"/>
          <w:kern w:val="0"/>
          <w:sz w:val="28"/>
          <w:szCs w:val="28"/>
        </w:rPr>
        <w:t>infoPlist</w:t>
      </w:r>
      <w:proofErr w:type="spellEnd"/>
      <w:r>
        <w:rPr>
          <w:rFonts w:ascii="Arial" w:hAnsi="Arial" w:cs="Arial"/>
          <w:kern w:val="0"/>
          <w:sz w:val="28"/>
          <w:szCs w:val="28"/>
        </w:rPr>
        <w:t>是配置系统的国际化文件，可以配置图标之类的多语言环境，不属于本文范围，</w:t>
      </w:r>
      <w:r>
        <w:rPr>
          <w:rFonts w:ascii="Arial" w:hAnsi="Arial" w:cs="Arial"/>
          <w:kern w:val="0"/>
          <w:sz w:val="28"/>
          <w:szCs w:val="28"/>
        </w:rPr>
        <w:t>nib</w:t>
      </w:r>
      <w:r>
        <w:rPr>
          <w:rFonts w:ascii="Arial" w:hAnsi="Arial" w:cs="Arial"/>
          <w:kern w:val="0"/>
          <w:sz w:val="28"/>
          <w:szCs w:val="28"/>
        </w:rPr>
        <w:t>文件看需要配，这里选择不配。</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4936490" cy="111569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6490" cy="111569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配置完成之后，再看</w:t>
      </w:r>
      <w:proofErr w:type="spellStart"/>
      <w:r>
        <w:rPr>
          <w:rFonts w:ascii="Arial" w:hAnsi="Arial" w:cs="Arial"/>
          <w:kern w:val="0"/>
          <w:sz w:val="28"/>
          <w:szCs w:val="28"/>
        </w:rPr>
        <w:t>hello.string</w:t>
      </w:r>
      <w:proofErr w:type="spellEnd"/>
      <w:r>
        <w:rPr>
          <w:rFonts w:ascii="Arial" w:hAnsi="Arial" w:cs="Arial"/>
          <w:kern w:val="0"/>
          <w:sz w:val="28"/>
          <w:szCs w:val="28"/>
        </w:rPr>
        <w:t>便分成了两个文件。</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2464435" cy="495935"/>
            <wp:effectExtent l="0" t="0" r="0"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4435" cy="49593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完成上面的四步便完成了项目内的多语言环境配置，下面来看看代码怎么写。</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5</w:t>
      </w:r>
      <w:r>
        <w:rPr>
          <w:rFonts w:ascii="Arial" w:hAnsi="Arial" w:cs="Arial"/>
          <w:b/>
          <w:bCs/>
          <w:kern w:val="0"/>
          <w:sz w:val="28"/>
          <w:szCs w:val="28"/>
        </w:rPr>
        <w:t>、添加需要的字符串</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分别在</w:t>
      </w:r>
      <w:proofErr w:type="spellStart"/>
      <w:r>
        <w:rPr>
          <w:rFonts w:ascii="Arial" w:hAnsi="Arial" w:cs="Arial"/>
          <w:kern w:val="0"/>
          <w:sz w:val="28"/>
          <w:szCs w:val="28"/>
        </w:rPr>
        <w:t>hello.strings</w:t>
      </w:r>
      <w:proofErr w:type="spellEnd"/>
      <w:r>
        <w:rPr>
          <w:rFonts w:ascii="Arial" w:hAnsi="Arial" w:cs="Arial"/>
          <w:kern w:val="0"/>
          <w:sz w:val="28"/>
          <w:szCs w:val="28"/>
        </w:rPr>
        <w:t>（</w:t>
      </w:r>
      <w:r>
        <w:rPr>
          <w:rFonts w:ascii="Arial" w:hAnsi="Arial" w:cs="Arial"/>
          <w:kern w:val="0"/>
          <w:sz w:val="28"/>
          <w:szCs w:val="28"/>
        </w:rPr>
        <w:t>English</w:t>
      </w:r>
      <w:r>
        <w:rPr>
          <w:rFonts w:ascii="Arial" w:hAnsi="Arial" w:cs="Arial"/>
          <w:kern w:val="0"/>
          <w:sz w:val="28"/>
          <w:szCs w:val="28"/>
        </w:rPr>
        <w:t>）与</w:t>
      </w:r>
      <w:proofErr w:type="spellStart"/>
      <w:r>
        <w:rPr>
          <w:rFonts w:ascii="Arial" w:hAnsi="Arial" w:cs="Arial"/>
          <w:kern w:val="0"/>
          <w:sz w:val="28"/>
          <w:szCs w:val="28"/>
        </w:rPr>
        <w:t>hello.strings</w:t>
      </w:r>
      <w:proofErr w:type="spellEnd"/>
      <w:r>
        <w:rPr>
          <w:rFonts w:ascii="Arial" w:hAnsi="Arial" w:cs="Arial"/>
          <w:kern w:val="0"/>
          <w:sz w:val="28"/>
          <w:szCs w:val="28"/>
        </w:rPr>
        <w:t>（</w:t>
      </w:r>
      <w:r>
        <w:rPr>
          <w:rFonts w:ascii="Arial" w:hAnsi="Arial" w:cs="Arial"/>
          <w:kern w:val="0"/>
          <w:sz w:val="28"/>
          <w:szCs w:val="28"/>
        </w:rPr>
        <w:t>Chinese</w:t>
      </w:r>
      <w:r>
        <w:rPr>
          <w:rFonts w:ascii="Arial" w:hAnsi="Arial" w:cs="Arial"/>
          <w:kern w:val="0"/>
          <w:sz w:val="28"/>
          <w:szCs w:val="28"/>
        </w:rPr>
        <w:t>）里面添加对应语言的字符串。</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字符串的格式为</w:t>
      </w:r>
      <w:r>
        <w:rPr>
          <w:rFonts w:ascii="Arial" w:hAnsi="Arial" w:cs="Arial"/>
          <w:kern w:val="0"/>
          <w:sz w:val="28"/>
          <w:szCs w:val="28"/>
        </w:rPr>
        <w:t>“key”=“value”;</w:t>
      </w:r>
      <w:r>
        <w:rPr>
          <w:rFonts w:ascii="Arial" w:hAnsi="Arial" w:cs="Arial"/>
          <w:kern w:val="0"/>
          <w:sz w:val="28"/>
          <w:szCs w:val="28"/>
        </w:rPr>
        <w:t>键值对（别忘记分号！）</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接下来配置项目需要的字符串，一个用于</w:t>
      </w:r>
      <w:proofErr w:type="spellStart"/>
      <w:r>
        <w:rPr>
          <w:rFonts w:ascii="Arial" w:hAnsi="Arial" w:cs="Arial"/>
          <w:kern w:val="0"/>
          <w:sz w:val="28"/>
          <w:szCs w:val="28"/>
        </w:rPr>
        <w:t>lable</w:t>
      </w:r>
      <w:proofErr w:type="spellEnd"/>
      <w:r>
        <w:rPr>
          <w:rFonts w:ascii="Arial" w:hAnsi="Arial" w:cs="Arial"/>
          <w:kern w:val="0"/>
          <w:sz w:val="28"/>
          <w:szCs w:val="28"/>
        </w:rPr>
        <w:t>的显示，一个用于</w:t>
      </w:r>
      <w:r>
        <w:rPr>
          <w:rFonts w:ascii="Arial" w:hAnsi="Arial" w:cs="Arial"/>
          <w:kern w:val="0"/>
          <w:sz w:val="28"/>
          <w:szCs w:val="28"/>
        </w:rPr>
        <w:t>button</w:t>
      </w:r>
      <w:r>
        <w:rPr>
          <w:rFonts w:ascii="Arial" w:hAnsi="Arial" w:cs="Arial"/>
          <w:kern w:val="0"/>
          <w:sz w:val="28"/>
          <w:szCs w:val="28"/>
        </w:rPr>
        <w:t>的显示。</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proofErr w:type="spellStart"/>
      <w:r>
        <w:rPr>
          <w:rFonts w:ascii="Arial" w:hAnsi="Arial" w:cs="Arial"/>
          <w:kern w:val="0"/>
          <w:sz w:val="28"/>
          <w:szCs w:val="28"/>
        </w:rPr>
        <w:t>hello.strings</w:t>
      </w:r>
      <w:proofErr w:type="spellEnd"/>
      <w:r>
        <w:rPr>
          <w:rFonts w:ascii="Arial" w:hAnsi="Arial" w:cs="Arial"/>
          <w:kern w:val="0"/>
          <w:sz w:val="28"/>
          <w:szCs w:val="28"/>
        </w:rPr>
        <w:t>（</w:t>
      </w:r>
      <w:r>
        <w:rPr>
          <w:rFonts w:ascii="Arial" w:hAnsi="Arial" w:cs="Arial"/>
          <w:kern w:val="0"/>
          <w:sz w:val="28"/>
          <w:szCs w:val="28"/>
        </w:rPr>
        <w:t>English</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color w:val="900112"/>
          <w:kern w:val="0"/>
          <w:sz w:val="28"/>
          <w:szCs w:val="28"/>
        </w:rPr>
        <w:t>    "</w:t>
      </w:r>
      <w:proofErr w:type="gramStart"/>
      <w:r>
        <w:rPr>
          <w:rFonts w:ascii="Arial" w:hAnsi="Arial" w:cs="Arial"/>
          <w:color w:val="900112"/>
          <w:kern w:val="0"/>
          <w:sz w:val="28"/>
          <w:szCs w:val="28"/>
        </w:rPr>
        <w:t>invite</w:t>
      </w:r>
      <w:proofErr w:type="gramEnd"/>
      <w:r>
        <w:rPr>
          <w:rFonts w:ascii="Arial" w:hAnsi="Arial" w:cs="Arial"/>
          <w:color w:val="900112"/>
          <w:kern w:val="0"/>
          <w:sz w:val="28"/>
          <w:szCs w:val="28"/>
        </w:rPr>
        <w:t>"</w:t>
      </w:r>
      <w:r>
        <w:rPr>
          <w:rFonts w:ascii="Arial" w:hAnsi="Arial" w:cs="Arial"/>
          <w:kern w:val="0"/>
          <w:sz w:val="28"/>
          <w:szCs w:val="28"/>
        </w:rPr>
        <w:t> =</w:t>
      </w:r>
      <w:r>
        <w:rPr>
          <w:rFonts w:ascii="Arial" w:hAnsi="Arial" w:cs="Arial"/>
          <w:color w:val="900112"/>
          <w:kern w:val="0"/>
          <w:sz w:val="28"/>
          <w:szCs w:val="28"/>
        </w:rPr>
        <w:t xml:space="preserve">"hello </w:t>
      </w:r>
      <w:proofErr w:type="spellStart"/>
      <w:r>
        <w:rPr>
          <w:rFonts w:ascii="Arial" w:hAnsi="Arial" w:cs="Arial"/>
          <w:color w:val="900112"/>
          <w:kern w:val="0"/>
          <w:sz w:val="28"/>
          <w:szCs w:val="28"/>
        </w:rPr>
        <w:t>atany,come</w:t>
      </w:r>
      <w:proofErr w:type="spellEnd"/>
      <w:r>
        <w:rPr>
          <w:rFonts w:ascii="Arial" w:hAnsi="Arial" w:cs="Arial"/>
          <w:color w:val="900112"/>
          <w:kern w:val="0"/>
          <w:sz w:val="28"/>
          <w:szCs w:val="28"/>
        </w:rPr>
        <w:t xml:space="preserve"> to join in us!"</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color w:val="900112"/>
          <w:kern w:val="0"/>
          <w:sz w:val="28"/>
          <w:szCs w:val="28"/>
        </w:rPr>
        <w:t>   "</w:t>
      </w:r>
      <w:proofErr w:type="spellStart"/>
      <w:proofErr w:type="gramStart"/>
      <w:r>
        <w:rPr>
          <w:rFonts w:ascii="Arial" w:hAnsi="Arial" w:cs="Arial"/>
          <w:color w:val="900112"/>
          <w:kern w:val="0"/>
          <w:sz w:val="28"/>
          <w:szCs w:val="28"/>
        </w:rPr>
        <w:t>buttonInfo</w:t>
      </w:r>
      <w:proofErr w:type="spellEnd"/>
      <w:proofErr w:type="gramEnd"/>
      <w:r>
        <w:rPr>
          <w:rFonts w:ascii="Arial" w:hAnsi="Arial" w:cs="Arial"/>
          <w:color w:val="900112"/>
          <w:kern w:val="0"/>
          <w:sz w:val="28"/>
          <w:szCs w:val="28"/>
        </w:rPr>
        <w:t>"</w:t>
      </w:r>
      <w:r>
        <w:rPr>
          <w:rFonts w:ascii="Arial" w:hAnsi="Arial" w:cs="Arial"/>
          <w:kern w:val="0"/>
          <w:sz w:val="28"/>
          <w:szCs w:val="28"/>
        </w:rPr>
        <w:t> =</w:t>
      </w:r>
      <w:r>
        <w:rPr>
          <w:rFonts w:ascii="Arial" w:hAnsi="Arial" w:cs="Arial"/>
          <w:color w:val="900112"/>
          <w:kern w:val="0"/>
          <w:sz w:val="28"/>
          <w:szCs w:val="28"/>
        </w:rPr>
        <w:t>"change Language"</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proofErr w:type="spellStart"/>
      <w:r>
        <w:rPr>
          <w:rFonts w:ascii="Arial" w:hAnsi="Arial" w:cs="Arial"/>
          <w:kern w:val="0"/>
          <w:sz w:val="28"/>
          <w:szCs w:val="28"/>
        </w:rPr>
        <w:t>hello.strings</w:t>
      </w:r>
      <w:proofErr w:type="spellEnd"/>
      <w:r>
        <w:rPr>
          <w:rFonts w:ascii="Arial" w:hAnsi="Arial" w:cs="Arial"/>
          <w:kern w:val="0"/>
          <w:sz w:val="28"/>
          <w:szCs w:val="28"/>
        </w:rPr>
        <w:t>（</w:t>
      </w:r>
      <w:r>
        <w:rPr>
          <w:rFonts w:ascii="Arial" w:hAnsi="Arial" w:cs="Arial"/>
          <w:kern w:val="0"/>
          <w:sz w:val="28"/>
          <w:szCs w:val="28"/>
        </w:rPr>
        <w:t>Chinese</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color w:val="900112"/>
          <w:kern w:val="0"/>
          <w:sz w:val="28"/>
          <w:szCs w:val="28"/>
        </w:rPr>
        <w:t>    "invite"</w:t>
      </w:r>
      <w:r>
        <w:rPr>
          <w:rFonts w:ascii="Arial" w:hAnsi="Arial" w:cs="Arial"/>
          <w:kern w:val="0"/>
          <w:sz w:val="28"/>
          <w:szCs w:val="28"/>
        </w:rPr>
        <w:t> =</w:t>
      </w:r>
      <w:r>
        <w:rPr>
          <w:rFonts w:ascii="Arial" w:hAnsi="Arial" w:cs="Arial"/>
          <w:color w:val="900112"/>
          <w:kern w:val="0"/>
          <w:sz w:val="28"/>
          <w:szCs w:val="28"/>
        </w:rPr>
        <w:t>"</w:t>
      </w:r>
      <w:r>
        <w:rPr>
          <w:rFonts w:ascii="Arial" w:hAnsi="Arial" w:cs="Arial"/>
          <w:color w:val="900112"/>
          <w:kern w:val="0"/>
          <w:sz w:val="28"/>
          <w:szCs w:val="28"/>
        </w:rPr>
        <w:t>你好</w:t>
      </w:r>
      <w:r>
        <w:rPr>
          <w:rFonts w:ascii="Arial" w:hAnsi="Arial" w:cs="Arial"/>
          <w:color w:val="900112"/>
          <w:kern w:val="0"/>
          <w:sz w:val="28"/>
          <w:szCs w:val="28"/>
        </w:rPr>
        <w:t> </w:t>
      </w:r>
      <w:proofErr w:type="spellStart"/>
      <w:r>
        <w:rPr>
          <w:rFonts w:ascii="Arial" w:hAnsi="Arial" w:cs="Arial"/>
          <w:color w:val="900112"/>
          <w:kern w:val="0"/>
          <w:sz w:val="28"/>
          <w:szCs w:val="28"/>
        </w:rPr>
        <w:t>atany</w:t>
      </w:r>
      <w:proofErr w:type="spellEnd"/>
      <w:r>
        <w:rPr>
          <w:rFonts w:ascii="Arial" w:hAnsi="Arial" w:cs="Arial"/>
          <w:color w:val="900112"/>
          <w:kern w:val="0"/>
          <w:sz w:val="28"/>
          <w:szCs w:val="28"/>
        </w:rPr>
        <w:t>,</w:t>
      </w:r>
      <w:r>
        <w:rPr>
          <w:rFonts w:ascii="Arial" w:hAnsi="Arial" w:cs="Arial"/>
          <w:color w:val="900112"/>
          <w:kern w:val="0"/>
          <w:sz w:val="28"/>
          <w:szCs w:val="28"/>
        </w:rPr>
        <w:t>快来加入我们吧！</w:t>
      </w:r>
      <w:r>
        <w:rPr>
          <w:rFonts w:ascii="Arial" w:hAnsi="Arial" w:cs="Arial"/>
          <w:color w:val="900112"/>
          <w:kern w:val="0"/>
          <w:sz w:val="28"/>
          <w:szCs w:val="28"/>
        </w:rPr>
        <w:t>"</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color w:val="900112"/>
          <w:kern w:val="0"/>
          <w:sz w:val="28"/>
          <w:szCs w:val="28"/>
        </w:rPr>
        <w:t>    "</w:t>
      </w:r>
      <w:proofErr w:type="spellStart"/>
      <w:r>
        <w:rPr>
          <w:rFonts w:ascii="Arial" w:hAnsi="Arial" w:cs="Arial"/>
          <w:color w:val="900112"/>
          <w:kern w:val="0"/>
          <w:sz w:val="28"/>
          <w:szCs w:val="28"/>
        </w:rPr>
        <w:t>buttonInfo</w:t>
      </w:r>
      <w:proofErr w:type="spellEnd"/>
      <w:r>
        <w:rPr>
          <w:rFonts w:ascii="Arial" w:hAnsi="Arial" w:cs="Arial"/>
          <w:color w:val="900112"/>
          <w:kern w:val="0"/>
          <w:sz w:val="28"/>
          <w:szCs w:val="28"/>
        </w:rPr>
        <w:t>"</w:t>
      </w:r>
      <w:r>
        <w:rPr>
          <w:rFonts w:ascii="Arial" w:hAnsi="Arial" w:cs="Arial"/>
          <w:kern w:val="0"/>
          <w:sz w:val="28"/>
          <w:szCs w:val="28"/>
        </w:rPr>
        <w:t> =</w:t>
      </w:r>
      <w:r>
        <w:rPr>
          <w:rFonts w:ascii="Arial" w:hAnsi="Arial" w:cs="Arial"/>
          <w:color w:val="900112"/>
          <w:kern w:val="0"/>
          <w:sz w:val="28"/>
          <w:szCs w:val="28"/>
        </w:rPr>
        <w:t>"</w:t>
      </w:r>
      <w:r>
        <w:rPr>
          <w:rFonts w:ascii="Arial" w:hAnsi="Arial" w:cs="Arial"/>
          <w:color w:val="900112"/>
          <w:kern w:val="0"/>
          <w:sz w:val="28"/>
          <w:szCs w:val="28"/>
        </w:rPr>
        <w:t>切换语言</w:t>
      </w:r>
      <w:r>
        <w:rPr>
          <w:rFonts w:ascii="Arial" w:hAnsi="Arial" w:cs="Arial"/>
          <w:color w:val="900112"/>
          <w:kern w:val="0"/>
          <w:sz w:val="28"/>
          <w:szCs w:val="28"/>
        </w:rPr>
        <w:t>"</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6</w:t>
      </w:r>
      <w:r>
        <w:rPr>
          <w:rFonts w:ascii="Arial" w:hAnsi="Arial" w:cs="Arial"/>
          <w:b/>
          <w:bCs/>
          <w:kern w:val="0"/>
          <w:sz w:val="28"/>
          <w:szCs w:val="28"/>
        </w:rPr>
        <w:t>、看看流程</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5253355" cy="3385088"/>
            <wp:effectExtent l="0" t="0" r="444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089" cy="3390716"/>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【实现思路</w:t>
      </w:r>
      <w:r>
        <w:rPr>
          <w:rFonts w:ascii="Arial" w:hAnsi="Arial" w:cs="Arial"/>
          <w:kern w:val="0"/>
          <w:sz w:val="28"/>
          <w:szCs w:val="28"/>
        </w:rPr>
        <w:t>:</w:t>
      </w:r>
      <w:r>
        <w:rPr>
          <w:rFonts w:ascii="Arial" w:hAnsi="Arial" w:cs="Arial"/>
          <w:kern w:val="0"/>
          <w:sz w:val="28"/>
          <w:szCs w:val="28"/>
        </w:rPr>
        <w:t>】</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xml:space="preserve">      </w:t>
      </w:r>
      <w:r>
        <w:rPr>
          <w:rFonts w:ascii="Arial" w:hAnsi="Arial" w:cs="Arial"/>
          <w:kern w:val="0"/>
          <w:sz w:val="28"/>
          <w:szCs w:val="28"/>
        </w:rPr>
        <w:t>在初始化首个</w:t>
      </w:r>
      <w:r>
        <w:rPr>
          <w:rFonts w:ascii="Arial" w:hAnsi="Arial" w:cs="Arial"/>
          <w:kern w:val="0"/>
          <w:sz w:val="28"/>
          <w:szCs w:val="28"/>
        </w:rPr>
        <w:t>Controller</w:t>
      </w:r>
      <w:r>
        <w:rPr>
          <w:rFonts w:ascii="Arial" w:hAnsi="Arial" w:cs="Arial"/>
          <w:kern w:val="0"/>
          <w:sz w:val="28"/>
          <w:szCs w:val="28"/>
        </w:rPr>
        <w:t>的时候，进行应用语言的加载。首次加载因为</w:t>
      </w:r>
      <w:proofErr w:type="spellStart"/>
      <w:r>
        <w:rPr>
          <w:rFonts w:ascii="Arial" w:hAnsi="Arial" w:cs="Arial"/>
          <w:kern w:val="0"/>
          <w:sz w:val="28"/>
          <w:szCs w:val="28"/>
        </w:rPr>
        <w:t>userLanguage</w:t>
      </w:r>
      <w:proofErr w:type="spellEnd"/>
      <w:r>
        <w:rPr>
          <w:rFonts w:ascii="Arial" w:hAnsi="Arial" w:cs="Arial"/>
          <w:kern w:val="0"/>
          <w:sz w:val="28"/>
          <w:szCs w:val="28"/>
        </w:rPr>
        <w:t>（应用内语言）不存在，则使用系统当前的语言，保存到</w:t>
      </w:r>
      <w:proofErr w:type="spellStart"/>
      <w:r>
        <w:rPr>
          <w:rFonts w:ascii="Arial" w:hAnsi="Arial" w:cs="Arial"/>
          <w:kern w:val="0"/>
          <w:sz w:val="28"/>
          <w:szCs w:val="28"/>
        </w:rPr>
        <w:t>userlanguage</w:t>
      </w:r>
      <w:proofErr w:type="spellEnd"/>
      <w:r>
        <w:rPr>
          <w:rFonts w:ascii="Arial" w:hAnsi="Arial" w:cs="Arial"/>
          <w:kern w:val="0"/>
          <w:sz w:val="28"/>
          <w:szCs w:val="28"/>
        </w:rPr>
        <w:t>，下次直接读。读出来之后，获取到对应文件路径，得到文件的索引，储存到工具类</w:t>
      </w:r>
      <w:proofErr w:type="spellStart"/>
      <w:r>
        <w:rPr>
          <w:rFonts w:ascii="Arial" w:hAnsi="Arial" w:cs="Arial"/>
          <w:kern w:val="0"/>
          <w:sz w:val="28"/>
          <w:szCs w:val="28"/>
        </w:rPr>
        <w:t>InternationalControl</w:t>
      </w:r>
      <w:proofErr w:type="spellEnd"/>
      <w:r>
        <w:rPr>
          <w:rFonts w:ascii="Arial" w:hAnsi="Arial" w:cs="Arial"/>
          <w:kern w:val="0"/>
          <w:sz w:val="28"/>
          <w:szCs w:val="28"/>
        </w:rPr>
        <w:t>的静态变量</w:t>
      </w:r>
      <w:r>
        <w:rPr>
          <w:rFonts w:ascii="Arial" w:hAnsi="Arial" w:cs="Arial"/>
          <w:kern w:val="0"/>
          <w:sz w:val="28"/>
          <w:szCs w:val="28"/>
        </w:rPr>
        <w:t>bundle</w:t>
      </w:r>
      <w:r>
        <w:rPr>
          <w:rFonts w:ascii="Arial" w:hAnsi="Arial" w:cs="Arial"/>
          <w:kern w:val="0"/>
          <w:sz w:val="28"/>
          <w:szCs w:val="28"/>
        </w:rPr>
        <w:t>中。</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其他地方需要用字符串时，用工具类获得</w:t>
      </w:r>
      <w:r>
        <w:rPr>
          <w:rFonts w:ascii="Arial" w:hAnsi="Arial" w:cs="Arial"/>
          <w:kern w:val="0"/>
          <w:sz w:val="28"/>
          <w:szCs w:val="28"/>
        </w:rPr>
        <w:t>bundle</w:t>
      </w:r>
      <w:r>
        <w:rPr>
          <w:rFonts w:ascii="Arial" w:hAnsi="Arial" w:cs="Arial"/>
          <w:kern w:val="0"/>
          <w:sz w:val="28"/>
          <w:szCs w:val="28"/>
        </w:rPr>
        <w:t>即可读取相应文件中的字符串。</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7</w:t>
      </w:r>
      <w:r>
        <w:rPr>
          <w:rFonts w:ascii="Arial" w:hAnsi="Arial" w:cs="Arial"/>
          <w:b/>
          <w:bCs/>
          <w:kern w:val="0"/>
          <w:sz w:val="28"/>
          <w:szCs w:val="28"/>
        </w:rPr>
        <w:t>、新建工具类</w:t>
      </w:r>
      <w:proofErr w:type="spellStart"/>
      <w:r>
        <w:rPr>
          <w:rFonts w:ascii="Arial" w:hAnsi="Arial" w:cs="Arial"/>
          <w:b/>
          <w:bCs/>
          <w:kern w:val="0"/>
          <w:sz w:val="28"/>
          <w:szCs w:val="28"/>
        </w:rPr>
        <w:t>InternationalControl</w:t>
      </w:r>
      <w:proofErr w:type="spellEnd"/>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3692026" cy="2481881"/>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2026" cy="2481881"/>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Pr="00DF55A9" w:rsidRDefault="00DF55A9" w:rsidP="00DF55A9">
      <w:pPr>
        <w:widowControl/>
        <w:autoSpaceDE w:val="0"/>
        <w:autoSpaceDN w:val="0"/>
        <w:adjustRightInd w:val="0"/>
        <w:jc w:val="left"/>
        <w:rPr>
          <w:rFonts w:ascii="Arial" w:hAnsi="Arial" w:cs="Arial" w:hint="eastAsia"/>
          <w:kern w:val="0"/>
          <w:sz w:val="28"/>
          <w:szCs w:val="28"/>
        </w:rPr>
      </w:pPr>
      <w:proofErr w:type="spellStart"/>
      <w:r>
        <w:rPr>
          <w:rFonts w:ascii="Arial" w:hAnsi="Arial" w:cs="Arial"/>
          <w:b/>
          <w:bCs/>
          <w:color w:val="BE0004"/>
          <w:kern w:val="0"/>
        </w:rPr>
        <w:t>InternationalControl.h</w:t>
      </w:r>
      <w:proofErr w:type="spellEnd"/>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6D6D6D"/>
          <w:kern w:val="0"/>
        </w:rPr>
        <w:t>#</w:t>
      </w:r>
      <w:proofErr w:type="gramStart"/>
      <w:r>
        <w:rPr>
          <w:rFonts w:ascii="Consolas" w:hAnsi="Consolas" w:cs="Consolas"/>
          <w:color w:val="6D6D6D"/>
          <w:kern w:val="0"/>
        </w:rPr>
        <w:t>import</w:t>
      </w:r>
      <w:proofErr w:type="gramEnd"/>
      <w:r>
        <w:rPr>
          <w:rFonts w:ascii="Consolas" w:hAnsi="Consolas" w:cs="Consolas"/>
          <w:color w:val="6D6D6D"/>
          <w:kern w:val="0"/>
        </w:rPr>
        <w:t> &lt;Foundation/</w:t>
      </w:r>
      <w:proofErr w:type="spellStart"/>
      <w:r>
        <w:rPr>
          <w:rFonts w:ascii="Consolas" w:hAnsi="Consolas" w:cs="Consolas"/>
          <w:color w:val="6D6D6D"/>
          <w:kern w:val="0"/>
        </w:rPr>
        <w:t>Foundation.h</w:t>
      </w:r>
      <w:proofErr w:type="spellEnd"/>
      <w:r>
        <w:rPr>
          <w:rFonts w:ascii="Consolas" w:hAnsi="Consolas" w:cs="Consolas"/>
          <w:color w:val="6D6D6D"/>
          <w:kern w:val="0"/>
        </w:rPr>
        <w:t>&gt;</w:t>
      </w: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6D6D6D"/>
          <w:kern w:val="0"/>
        </w:rPr>
        <w:t>#</w:t>
      </w:r>
      <w:proofErr w:type="gramStart"/>
      <w:r>
        <w:rPr>
          <w:rFonts w:ascii="Consolas" w:hAnsi="Consolas" w:cs="Consolas"/>
          <w:color w:val="6D6D6D"/>
          <w:kern w:val="0"/>
        </w:rPr>
        <w:t>import</w:t>
      </w:r>
      <w:proofErr w:type="gramEnd"/>
      <w:r>
        <w:rPr>
          <w:rFonts w:ascii="Consolas" w:hAnsi="Consolas" w:cs="Consolas"/>
          <w:color w:val="6D6D6D"/>
          <w:kern w:val="0"/>
        </w:rPr>
        <w:t> &lt;</w:t>
      </w:r>
      <w:proofErr w:type="spellStart"/>
      <w:r>
        <w:rPr>
          <w:rFonts w:ascii="Consolas" w:hAnsi="Consolas" w:cs="Consolas"/>
          <w:color w:val="6D6D6D"/>
          <w:kern w:val="0"/>
        </w:rPr>
        <w:t>UIKit</w:t>
      </w:r>
      <w:proofErr w:type="spellEnd"/>
      <w:r>
        <w:rPr>
          <w:rFonts w:ascii="Consolas" w:hAnsi="Consolas" w:cs="Consolas"/>
          <w:color w:val="6D6D6D"/>
          <w:kern w:val="0"/>
        </w:rPr>
        <w:t>/</w:t>
      </w:r>
      <w:proofErr w:type="spellStart"/>
      <w:r>
        <w:rPr>
          <w:rFonts w:ascii="Consolas" w:hAnsi="Consolas" w:cs="Consolas"/>
          <w:color w:val="6D6D6D"/>
          <w:kern w:val="0"/>
        </w:rPr>
        <w:t>UIKit.h</w:t>
      </w:r>
      <w:proofErr w:type="spellEnd"/>
      <w:r>
        <w:rPr>
          <w:rFonts w:ascii="Consolas" w:hAnsi="Consolas" w:cs="Consolas"/>
          <w:color w:val="6D6D6D"/>
          <w:kern w:val="0"/>
        </w:rPr>
        <w:t>&gt;</w:t>
      </w: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w:hAnsi="Consolas" w:cs="Consolas"/>
          <w:color w:val="4A4A4A"/>
          <w:kern w:val="0"/>
        </w:rPr>
        <w:t>interface</w:t>
      </w:r>
      <w:proofErr w:type="gramEnd"/>
      <w:r>
        <w:rPr>
          <w:rFonts w:ascii="Consolas" w:hAnsi="Consolas" w:cs="Consolas"/>
          <w:color w:val="4A4A4A"/>
          <w:kern w:val="0"/>
        </w:rPr>
        <w:t> </w:t>
      </w:r>
      <w:proofErr w:type="spellStart"/>
      <w:r>
        <w:rPr>
          <w:rFonts w:ascii="Consolas" w:hAnsi="Consolas" w:cs="Consolas"/>
          <w:color w:val="4A4A4A"/>
          <w:kern w:val="0"/>
        </w:rPr>
        <w:t>InternationalControl</w:t>
      </w:r>
      <w:proofErr w:type="spellEnd"/>
      <w:r>
        <w:rPr>
          <w:rFonts w:ascii="Consolas" w:hAnsi="Consolas" w:cs="Consolas"/>
          <w:color w:val="4A4A4A"/>
          <w:kern w:val="0"/>
        </w:rPr>
        <w:t> : </w:t>
      </w:r>
      <w:proofErr w:type="spellStart"/>
      <w:r>
        <w:rPr>
          <w:rFonts w:ascii="Consolas" w:hAnsi="Consolas" w:cs="Consolas"/>
          <w:color w:val="4A4A4A"/>
          <w:kern w:val="0"/>
        </w:rPr>
        <w:t>NSObject</w:t>
      </w:r>
      <w:proofErr w:type="spellEnd"/>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spellStart"/>
      <w:r>
        <w:rPr>
          <w:rFonts w:ascii="Consolas" w:hAnsi="Consolas" w:cs="Consolas"/>
          <w:color w:val="4A4A4A"/>
          <w:kern w:val="0"/>
        </w:rPr>
        <w:t>NSBundle</w:t>
      </w:r>
      <w:proofErr w:type="spellEnd"/>
      <w:r>
        <w:rPr>
          <w:rFonts w:ascii="Consolas" w:hAnsi="Consolas" w:cs="Consolas"/>
          <w:color w:val="4A4A4A"/>
          <w:kern w:val="0"/>
        </w:rPr>
        <w:t> *)bundle;</w:t>
      </w:r>
      <w:r>
        <w:rPr>
          <w:rFonts w:ascii="Consolas" w:hAnsi="Consolas" w:cs="Consolas"/>
          <w:color w:val="0F7201"/>
          <w:kern w:val="0"/>
        </w:rPr>
        <w:t>//</w:t>
      </w:r>
      <w:r>
        <w:rPr>
          <w:rFonts w:ascii="Consolas" w:hAnsi="Consolas" w:cs="Consolas"/>
          <w:color w:val="0F7201"/>
          <w:kern w:val="0"/>
        </w:rPr>
        <w:t>获取当前资源文件</w:t>
      </w: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r>
        <w:rPr>
          <w:rFonts w:ascii="Consolas Bold" w:hAnsi="Consolas Bold" w:cs="Consolas Bold"/>
          <w:b/>
          <w:bCs/>
          <w:color w:val="0A5287"/>
          <w:kern w:val="0"/>
        </w:rPr>
        <w:t>void</w:t>
      </w:r>
      <w:r>
        <w:rPr>
          <w:rFonts w:ascii="Consolas" w:hAnsi="Consolas" w:cs="Consolas"/>
          <w:color w:val="4A4A4A"/>
          <w:kern w:val="0"/>
        </w:rPr>
        <w:t>)</w:t>
      </w:r>
      <w:proofErr w:type="spellStart"/>
      <w:r>
        <w:rPr>
          <w:rFonts w:ascii="Consolas" w:hAnsi="Consolas" w:cs="Consolas"/>
          <w:color w:val="4A4A4A"/>
          <w:kern w:val="0"/>
        </w:rPr>
        <w:t>initUserLanguage</w:t>
      </w:r>
      <w:proofErr w:type="spellEnd"/>
      <w:r>
        <w:rPr>
          <w:rFonts w:ascii="Consolas" w:hAnsi="Consolas" w:cs="Consolas"/>
          <w:color w:val="4A4A4A"/>
          <w:kern w:val="0"/>
        </w:rPr>
        <w:t>;</w:t>
      </w:r>
      <w:r>
        <w:rPr>
          <w:rFonts w:ascii="Consolas" w:hAnsi="Consolas" w:cs="Consolas"/>
          <w:color w:val="0F7201"/>
          <w:kern w:val="0"/>
        </w:rPr>
        <w:t>//</w:t>
      </w:r>
      <w:r>
        <w:rPr>
          <w:rFonts w:ascii="Consolas" w:hAnsi="Consolas" w:cs="Consolas"/>
          <w:color w:val="0F7201"/>
          <w:kern w:val="0"/>
        </w:rPr>
        <w:t>初始化语言文件</w:t>
      </w: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spellStart"/>
      <w:r>
        <w:rPr>
          <w:rFonts w:ascii="Consolas" w:hAnsi="Consolas" w:cs="Consolas"/>
          <w:color w:val="4A4A4A"/>
          <w:kern w:val="0"/>
        </w:rPr>
        <w:t>NSString</w:t>
      </w:r>
      <w:proofErr w:type="spellEnd"/>
      <w:r>
        <w:rPr>
          <w:rFonts w:ascii="Consolas" w:hAnsi="Consolas" w:cs="Consolas"/>
          <w:color w:val="4A4A4A"/>
          <w:kern w:val="0"/>
        </w:rPr>
        <w:t> *)</w:t>
      </w:r>
      <w:proofErr w:type="spellStart"/>
      <w:r>
        <w:rPr>
          <w:rFonts w:ascii="Consolas" w:hAnsi="Consolas" w:cs="Consolas"/>
          <w:color w:val="4A4A4A"/>
          <w:kern w:val="0"/>
        </w:rPr>
        <w:t>userLanguage</w:t>
      </w:r>
      <w:proofErr w:type="spellEnd"/>
      <w:r>
        <w:rPr>
          <w:rFonts w:ascii="Consolas" w:hAnsi="Consolas" w:cs="Consolas"/>
          <w:color w:val="4A4A4A"/>
          <w:kern w:val="0"/>
        </w:rPr>
        <w:t>;</w:t>
      </w:r>
      <w:r>
        <w:rPr>
          <w:rFonts w:ascii="Consolas" w:hAnsi="Consolas" w:cs="Consolas"/>
          <w:color w:val="0F7201"/>
          <w:kern w:val="0"/>
        </w:rPr>
        <w:t>//</w:t>
      </w:r>
      <w:r>
        <w:rPr>
          <w:rFonts w:ascii="Consolas" w:hAnsi="Consolas" w:cs="Consolas"/>
          <w:color w:val="0F7201"/>
          <w:kern w:val="0"/>
        </w:rPr>
        <w:t>获取应用当前语言</w:t>
      </w: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r>
        <w:rPr>
          <w:rFonts w:ascii="Consolas Bold" w:hAnsi="Consolas Bold" w:cs="Consolas Bold"/>
          <w:b/>
          <w:bCs/>
          <w:color w:val="0A5287"/>
          <w:kern w:val="0"/>
        </w:rPr>
        <w:t>void</w:t>
      </w:r>
      <w:r>
        <w:rPr>
          <w:rFonts w:ascii="Consolas" w:hAnsi="Consolas" w:cs="Consolas"/>
          <w:color w:val="4A4A4A"/>
          <w:kern w:val="0"/>
        </w:rPr>
        <w:t>)</w:t>
      </w:r>
      <w:proofErr w:type="spellStart"/>
      <w:r>
        <w:rPr>
          <w:rFonts w:ascii="Consolas" w:hAnsi="Consolas" w:cs="Consolas"/>
          <w:color w:val="4A4A4A"/>
          <w:kern w:val="0"/>
        </w:rPr>
        <w:t>setUserlanguage</w:t>
      </w:r>
      <w:proofErr w:type="spellEnd"/>
      <w:r>
        <w:rPr>
          <w:rFonts w:ascii="Consolas" w:hAnsi="Consolas" w:cs="Consolas"/>
          <w:color w:val="4A4A4A"/>
          <w:kern w:val="0"/>
        </w:rPr>
        <w:t>:(</w:t>
      </w:r>
      <w:proofErr w:type="spellStart"/>
      <w:r>
        <w:rPr>
          <w:rFonts w:ascii="Consolas" w:hAnsi="Consolas" w:cs="Consolas"/>
          <w:color w:val="4A4A4A"/>
          <w:kern w:val="0"/>
        </w:rPr>
        <w:t>NSString</w:t>
      </w:r>
      <w:proofErr w:type="spellEnd"/>
      <w:r>
        <w:rPr>
          <w:rFonts w:ascii="Consolas" w:hAnsi="Consolas" w:cs="Consolas"/>
          <w:color w:val="4A4A4A"/>
          <w:kern w:val="0"/>
        </w:rPr>
        <w:t> *)language;</w:t>
      </w:r>
      <w:r>
        <w:rPr>
          <w:rFonts w:ascii="Consolas" w:hAnsi="Consolas" w:cs="Consolas"/>
          <w:color w:val="0F7201"/>
          <w:kern w:val="0"/>
        </w:rPr>
        <w:t>//</w:t>
      </w:r>
      <w:r>
        <w:rPr>
          <w:rFonts w:ascii="Consolas" w:hAnsi="Consolas" w:cs="Consolas"/>
          <w:color w:val="0F7201"/>
          <w:kern w:val="0"/>
        </w:rPr>
        <w:t>设置当前语言</w:t>
      </w: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1"/>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w:hAnsi="Consolas" w:cs="Consolas"/>
          <w:color w:val="4A4A4A"/>
          <w:kern w:val="0"/>
        </w:rPr>
        <w:t>end</w:t>
      </w:r>
      <w:proofErr w:type="gramEnd"/>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roofErr w:type="spellStart"/>
      <w:r>
        <w:rPr>
          <w:rFonts w:ascii="Arial" w:hAnsi="Arial" w:cs="Arial"/>
          <w:b/>
          <w:bCs/>
          <w:color w:val="BE0004"/>
          <w:kern w:val="0"/>
        </w:rPr>
        <w:t>InternationalControl.m</w:t>
      </w:r>
      <w:proofErr w:type="spellEnd"/>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1</w:t>
      </w:r>
      <w:r>
        <w:rPr>
          <w:rFonts w:ascii="Arial" w:hAnsi="Arial" w:cs="Arial"/>
          <w:kern w:val="0"/>
          <w:sz w:val="28"/>
          <w:szCs w:val="28"/>
        </w:rPr>
        <w:t>）创建静态变量</w:t>
      </w:r>
      <w:r>
        <w:rPr>
          <w:rFonts w:ascii="Arial" w:hAnsi="Arial" w:cs="Arial"/>
          <w:kern w:val="0"/>
          <w:sz w:val="28"/>
          <w:szCs w:val="28"/>
        </w:rPr>
        <w:t>bundle</w:t>
      </w:r>
      <w:r>
        <w:rPr>
          <w:rFonts w:ascii="Arial" w:hAnsi="Arial" w:cs="Arial"/>
          <w:kern w:val="0"/>
          <w:sz w:val="28"/>
          <w:szCs w:val="28"/>
        </w:rPr>
        <w:t>，以及获取方法</w:t>
      </w:r>
      <w:r>
        <w:rPr>
          <w:rFonts w:ascii="Arial" w:hAnsi="Arial" w:cs="Arial"/>
          <w:kern w:val="0"/>
          <w:sz w:val="28"/>
          <w:szCs w:val="28"/>
        </w:rPr>
        <w:t>bundle</w:t>
      </w:r>
      <w:r>
        <w:rPr>
          <w:rFonts w:ascii="Arial" w:hAnsi="Arial" w:cs="Arial"/>
          <w:kern w:val="0"/>
          <w:sz w:val="28"/>
          <w:szCs w:val="28"/>
        </w:rPr>
        <w:t>（注：此处不要使用</w:t>
      </w:r>
      <w:proofErr w:type="spellStart"/>
      <w:r>
        <w:rPr>
          <w:rFonts w:ascii="Arial" w:hAnsi="Arial" w:cs="Arial"/>
          <w:kern w:val="0"/>
          <w:sz w:val="28"/>
          <w:szCs w:val="28"/>
        </w:rPr>
        <w:t>getBundle</w:t>
      </w:r>
      <w:proofErr w:type="spellEnd"/>
      <w:r>
        <w:rPr>
          <w:rFonts w:ascii="Arial" w:hAnsi="Arial" w:cs="Arial"/>
          <w:kern w:val="0"/>
          <w:sz w:val="28"/>
          <w:szCs w:val="28"/>
        </w:rPr>
        <w:t>）。</w:t>
      </w:r>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proofErr w:type="gramStart"/>
      <w:r>
        <w:rPr>
          <w:rFonts w:ascii="Consolas Bold" w:hAnsi="Consolas Bold" w:cs="Consolas Bold"/>
          <w:b/>
          <w:bCs/>
          <w:color w:val="0A5287"/>
          <w:kern w:val="0"/>
        </w:rPr>
        <w:t>static</w:t>
      </w:r>
      <w:proofErr w:type="gramEnd"/>
      <w:r>
        <w:rPr>
          <w:rFonts w:ascii="Consolas" w:hAnsi="Consolas" w:cs="Consolas"/>
          <w:color w:val="4A4A4A"/>
          <w:kern w:val="0"/>
        </w:rPr>
        <w:t> </w:t>
      </w:r>
      <w:proofErr w:type="spellStart"/>
      <w:r>
        <w:rPr>
          <w:rFonts w:ascii="Consolas" w:hAnsi="Consolas" w:cs="Consolas"/>
          <w:color w:val="4A4A4A"/>
          <w:kern w:val="0"/>
        </w:rPr>
        <w:t>NSBundle</w:t>
      </w:r>
      <w:proofErr w:type="spellEnd"/>
      <w:r>
        <w:rPr>
          <w:rFonts w:ascii="Consolas" w:hAnsi="Consolas" w:cs="Consolas"/>
          <w:color w:val="4A4A4A"/>
          <w:kern w:val="0"/>
        </w:rPr>
        <w:t> *bundle = nil;  </w:t>
      </w: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 </w:t>
      </w:r>
      <w:proofErr w:type="spellStart"/>
      <w:r>
        <w:rPr>
          <w:rFonts w:ascii="Consolas" w:hAnsi="Consolas" w:cs="Consolas"/>
          <w:color w:val="4A4A4A"/>
          <w:kern w:val="0"/>
        </w:rPr>
        <w:t>NSBundle</w:t>
      </w:r>
      <w:proofErr w:type="spellEnd"/>
      <w:proofErr w:type="gramEnd"/>
      <w:r>
        <w:rPr>
          <w:rFonts w:ascii="Consolas" w:hAnsi="Consolas" w:cs="Consolas"/>
          <w:color w:val="4A4A4A"/>
          <w:kern w:val="0"/>
        </w:rPr>
        <w:t> * )bundle{  </w:t>
      </w: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Bold" w:hAnsi="Consolas Bold" w:cs="Consolas Bold"/>
          <w:b/>
          <w:bCs/>
          <w:color w:val="0A5287"/>
          <w:kern w:val="0"/>
        </w:rPr>
        <w:t>return</w:t>
      </w:r>
      <w:proofErr w:type="gramEnd"/>
      <w:r>
        <w:rPr>
          <w:rFonts w:ascii="Consolas" w:hAnsi="Consolas" w:cs="Consolas"/>
          <w:color w:val="4A4A4A"/>
          <w:kern w:val="0"/>
        </w:rPr>
        <w:t> bundle;  </w:t>
      </w: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2"/>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2</w:t>
      </w:r>
      <w:r>
        <w:rPr>
          <w:rFonts w:ascii="Arial" w:hAnsi="Arial" w:cs="Arial"/>
          <w:kern w:val="0"/>
          <w:sz w:val="28"/>
          <w:szCs w:val="28"/>
        </w:rPr>
        <w:t>）初始化方法：</w:t>
      </w:r>
    </w:p>
    <w:p w:rsidR="00DF55A9" w:rsidRP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 </w:t>
      </w:r>
      <w:proofErr w:type="spellStart"/>
      <w:r>
        <w:rPr>
          <w:rFonts w:ascii="Arial" w:hAnsi="Arial" w:cs="Arial"/>
          <w:kern w:val="0"/>
          <w:sz w:val="28"/>
          <w:szCs w:val="28"/>
        </w:rPr>
        <w:t>userLanguage</w:t>
      </w:r>
      <w:proofErr w:type="spellEnd"/>
      <w:r>
        <w:rPr>
          <w:rFonts w:ascii="Arial" w:hAnsi="Arial" w:cs="Arial"/>
          <w:kern w:val="0"/>
          <w:sz w:val="28"/>
          <w:szCs w:val="28"/>
        </w:rPr>
        <w:t>储存在</w:t>
      </w:r>
      <w:proofErr w:type="spellStart"/>
      <w:r>
        <w:rPr>
          <w:rFonts w:ascii="Arial" w:hAnsi="Arial" w:cs="Arial"/>
          <w:kern w:val="0"/>
          <w:sz w:val="28"/>
          <w:szCs w:val="28"/>
        </w:rPr>
        <w:t>NSUserDefaults</w:t>
      </w:r>
      <w:proofErr w:type="spellEnd"/>
      <w:r>
        <w:rPr>
          <w:rFonts w:ascii="Arial" w:hAnsi="Arial" w:cs="Arial"/>
          <w:kern w:val="0"/>
          <w:sz w:val="28"/>
          <w:szCs w:val="28"/>
        </w:rPr>
        <w:t>中，首次加载时要检测是否存在，如果不存在的话读</w:t>
      </w:r>
      <w:proofErr w:type="spellStart"/>
      <w:r>
        <w:rPr>
          <w:rFonts w:ascii="Arial" w:hAnsi="Arial" w:cs="Arial"/>
          <w:kern w:val="0"/>
          <w:sz w:val="28"/>
          <w:szCs w:val="28"/>
        </w:rPr>
        <w:t>AppleLanguages</w:t>
      </w:r>
      <w:proofErr w:type="spellEnd"/>
      <w:r>
        <w:rPr>
          <w:rFonts w:ascii="Arial" w:hAnsi="Arial" w:cs="Arial"/>
          <w:kern w:val="0"/>
          <w:sz w:val="28"/>
          <w:szCs w:val="28"/>
        </w:rPr>
        <w:t>，并赋值给</w:t>
      </w:r>
      <w:proofErr w:type="spellStart"/>
      <w:r>
        <w:rPr>
          <w:rFonts w:ascii="Arial" w:hAnsi="Arial" w:cs="Arial"/>
          <w:kern w:val="0"/>
          <w:sz w:val="28"/>
          <w:szCs w:val="28"/>
        </w:rPr>
        <w:t>userLanguage</w:t>
      </w:r>
      <w:proofErr w:type="spellEnd"/>
      <w:r>
        <w:rPr>
          <w:rFonts w:ascii="Arial" w:hAnsi="Arial" w:cs="Arial"/>
          <w:kern w:val="0"/>
          <w:sz w:val="28"/>
          <w:szCs w:val="28"/>
        </w:rPr>
        <w:t>。</w:t>
      </w:r>
    </w:p>
    <w:p w:rsidR="00DF55A9" w:rsidRDefault="00DF55A9" w:rsidP="00DF55A9">
      <w:pPr>
        <w:widowControl/>
        <w:autoSpaceDE w:val="0"/>
        <w:autoSpaceDN w:val="0"/>
        <w:adjustRightInd w:val="0"/>
        <w:jc w:val="left"/>
        <w:rPr>
          <w:rFonts w:ascii="Verdana" w:hAnsi="Verdana" w:cs="Verdana" w:hint="eastAsia"/>
          <w:color w:val="B3B3B3"/>
          <w:kern w:val="0"/>
          <w:sz w:val="18"/>
          <w:szCs w:val="18"/>
        </w:rPr>
      </w:pPr>
    </w:p>
    <w:p w:rsidR="00DF55A9" w:rsidRDefault="00DF55A9" w:rsidP="00DF55A9">
      <w:pPr>
        <w:widowControl/>
        <w:autoSpaceDE w:val="0"/>
        <w:autoSpaceDN w:val="0"/>
        <w:adjustRightInd w:val="0"/>
        <w:jc w:val="left"/>
        <w:rPr>
          <w:rFonts w:ascii="Verdana" w:hAnsi="Verdana" w:cs="Verdana" w:hint="eastAsia"/>
          <w:color w:val="B3B3B3"/>
          <w:kern w:val="0"/>
          <w:sz w:val="18"/>
          <w:szCs w:val="18"/>
        </w:rPr>
      </w:pP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Bold" w:hAnsi="Consolas Bold" w:cs="Consolas Bold"/>
          <w:b/>
          <w:bCs/>
          <w:color w:val="0A5287"/>
          <w:kern w:val="0"/>
        </w:rPr>
        <w:t>void</w:t>
      </w:r>
      <w:proofErr w:type="gramEnd"/>
      <w:r>
        <w:rPr>
          <w:rFonts w:ascii="Consolas" w:hAnsi="Consolas" w:cs="Consolas"/>
          <w:color w:val="4A4A4A"/>
          <w:kern w:val="0"/>
        </w:rPr>
        <w:t>)</w:t>
      </w:r>
      <w:proofErr w:type="spellStart"/>
      <w:r>
        <w:rPr>
          <w:rFonts w:ascii="Consolas" w:hAnsi="Consolas" w:cs="Consolas"/>
          <w:color w:val="4A4A4A"/>
          <w:kern w:val="0"/>
        </w:rPr>
        <w:t>initUserLanguage</w:t>
      </w:r>
      <w:proofErr w:type="spellEnd"/>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NSUserDefaults</w:t>
      </w:r>
      <w:proofErr w:type="spellEnd"/>
      <w:r>
        <w:rPr>
          <w:rFonts w:ascii="Consolas" w:hAnsi="Consolas" w:cs="Consolas"/>
          <w:color w:val="4A4A4A"/>
          <w:kern w:val="0"/>
        </w:rPr>
        <w:t> *</w:t>
      </w:r>
      <w:proofErr w:type="spellStart"/>
      <w:r>
        <w:rPr>
          <w:rFonts w:ascii="Consolas" w:hAnsi="Consolas" w:cs="Consolas"/>
          <w:color w:val="4A4A4A"/>
          <w:kern w:val="0"/>
        </w:rPr>
        <w:t>def</w:t>
      </w:r>
      <w:proofErr w:type="spellEnd"/>
      <w:r>
        <w:rPr>
          <w:rFonts w:ascii="Consolas" w:hAnsi="Consolas" w:cs="Consolas"/>
          <w:color w:val="4A4A4A"/>
          <w:kern w:val="0"/>
        </w:rPr>
        <w:t> = [</w:t>
      </w:r>
      <w:proofErr w:type="spellStart"/>
      <w:r>
        <w:rPr>
          <w:rFonts w:ascii="Consolas" w:hAnsi="Consolas" w:cs="Consolas"/>
          <w:color w:val="4A4A4A"/>
          <w:kern w:val="0"/>
        </w:rPr>
        <w:t>NSUserDefaults</w:t>
      </w:r>
      <w:proofErr w:type="spellEnd"/>
      <w:r>
        <w:rPr>
          <w:rFonts w:ascii="Consolas" w:hAnsi="Consolas" w:cs="Consolas"/>
          <w:color w:val="4A4A4A"/>
          <w:kern w:val="0"/>
        </w:rPr>
        <w:t> </w:t>
      </w:r>
      <w:proofErr w:type="spellStart"/>
      <w:r>
        <w:rPr>
          <w:rFonts w:ascii="Consolas" w:hAnsi="Consolas" w:cs="Consolas"/>
          <w:color w:val="4A4A4A"/>
          <w:kern w:val="0"/>
        </w:rPr>
        <w:t>standardUserDefaults</w:t>
      </w:r>
      <w:proofErr w:type="spellEnd"/>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*string = [</w:t>
      </w:r>
      <w:proofErr w:type="spellStart"/>
      <w:r>
        <w:rPr>
          <w:rFonts w:ascii="Consolas" w:hAnsi="Consolas" w:cs="Consolas"/>
          <w:color w:val="4A4A4A"/>
          <w:kern w:val="0"/>
        </w:rPr>
        <w:t>def</w:t>
      </w:r>
      <w:proofErr w:type="spellEnd"/>
      <w:r>
        <w:rPr>
          <w:rFonts w:ascii="Consolas" w:hAnsi="Consolas" w:cs="Consolas"/>
          <w:color w:val="4A4A4A"/>
          <w:kern w:val="0"/>
        </w:rPr>
        <w:t> </w:t>
      </w:r>
      <w:proofErr w:type="spellStart"/>
      <w:r>
        <w:rPr>
          <w:rFonts w:ascii="Consolas" w:hAnsi="Consolas" w:cs="Consolas"/>
          <w:color w:val="4A4A4A"/>
          <w:kern w:val="0"/>
        </w:rPr>
        <w:t>valueForKey</w:t>
      </w:r>
      <w:proofErr w:type="spellEnd"/>
      <w:proofErr w:type="gramStart"/>
      <w:r>
        <w:rPr>
          <w:rFonts w:ascii="Consolas" w:hAnsi="Consolas" w:cs="Consolas"/>
          <w:color w:val="4A4A4A"/>
          <w:kern w:val="0"/>
        </w:rPr>
        <w:t>:@</w:t>
      </w:r>
      <w:proofErr w:type="gramEnd"/>
      <w:r>
        <w:rPr>
          <w:rFonts w:ascii="Consolas" w:hAnsi="Consolas" w:cs="Consolas"/>
          <w:color w:val="0000FF"/>
          <w:kern w:val="0"/>
        </w:rPr>
        <w:t>"</w:t>
      </w:r>
      <w:proofErr w:type="spellStart"/>
      <w:r>
        <w:rPr>
          <w:rFonts w:ascii="Consolas" w:hAnsi="Consolas" w:cs="Consolas"/>
          <w:color w:val="0000FF"/>
          <w:kern w:val="0"/>
        </w:rPr>
        <w:t>userLanguage</w:t>
      </w:r>
      <w:proofErr w:type="spellEnd"/>
      <w:r>
        <w:rPr>
          <w:rFonts w:ascii="Consolas" w:hAnsi="Consolas" w:cs="Consolas"/>
          <w:color w:val="0000FF"/>
          <w:kern w:val="0"/>
        </w:rPr>
        <w:t>"</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Bold" w:hAnsi="Consolas Bold" w:cs="Consolas Bold"/>
          <w:b/>
          <w:bCs/>
          <w:color w:val="0A5287"/>
          <w:kern w:val="0"/>
        </w:rPr>
        <w:t>if</w:t>
      </w:r>
      <w:proofErr w:type="gramEnd"/>
      <w:r>
        <w:rPr>
          <w:rFonts w:ascii="Consolas" w:hAnsi="Consolas" w:cs="Consolas"/>
          <w:color w:val="4A4A4A"/>
          <w:kern w:val="0"/>
        </w:rPr>
        <w:t>(</w:t>
      </w:r>
      <w:proofErr w:type="spellStart"/>
      <w:r>
        <w:rPr>
          <w:rFonts w:ascii="Consolas" w:hAnsi="Consolas" w:cs="Consolas"/>
          <w:color w:val="4A4A4A"/>
          <w:kern w:val="0"/>
        </w:rPr>
        <w:t>string.length</w:t>
      </w:r>
      <w:proofErr w:type="spellEnd"/>
      <w:r>
        <w:rPr>
          <w:rFonts w:ascii="Consolas" w:hAnsi="Consolas" w:cs="Consolas"/>
          <w:color w:val="4A4A4A"/>
          <w:kern w:val="0"/>
        </w:rPr>
        <w:t> == 0){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w:t>
      </w:r>
      <w:r>
        <w:rPr>
          <w:rFonts w:ascii="Consolas" w:hAnsi="Consolas" w:cs="Consolas"/>
          <w:color w:val="0F7201"/>
          <w:kern w:val="0"/>
        </w:rPr>
        <w:t>获取系统当前语言版本</w:t>
      </w:r>
      <w:r>
        <w:rPr>
          <w:rFonts w:ascii="Consolas" w:hAnsi="Consolas" w:cs="Consolas"/>
          <w:color w:val="0F7201"/>
          <w:kern w:val="0"/>
        </w:rPr>
        <w:t>(</w:t>
      </w:r>
      <w:r>
        <w:rPr>
          <w:rFonts w:ascii="Consolas" w:hAnsi="Consolas" w:cs="Consolas"/>
          <w:color w:val="0F7201"/>
          <w:kern w:val="0"/>
        </w:rPr>
        <w:t>中文</w:t>
      </w:r>
      <w:proofErr w:type="spellStart"/>
      <w:r>
        <w:rPr>
          <w:rFonts w:ascii="Consolas" w:hAnsi="Consolas" w:cs="Consolas"/>
          <w:color w:val="0F7201"/>
          <w:kern w:val="0"/>
        </w:rPr>
        <w:t>zh</w:t>
      </w:r>
      <w:proofErr w:type="spellEnd"/>
      <w:r>
        <w:rPr>
          <w:rFonts w:ascii="Consolas" w:hAnsi="Consolas" w:cs="Consolas"/>
          <w:color w:val="0F7201"/>
          <w:kern w:val="0"/>
        </w:rPr>
        <w:t>-Hans,</w:t>
      </w:r>
      <w:r>
        <w:rPr>
          <w:rFonts w:ascii="Consolas" w:hAnsi="Consolas" w:cs="Consolas"/>
          <w:color w:val="0F7201"/>
          <w:kern w:val="0"/>
        </w:rPr>
        <w:t>英文</w:t>
      </w:r>
      <w:r>
        <w:rPr>
          <w:rFonts w:ascii="Consolas" w:hAnsi="Consolas" w:cs="Consolas"/>
          <w:color w:val="0F7201"/>
          <w:kern w:val="0"/>
        </w:rPr>
        <w:t>en)</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NSArray</w:t>
      </w:r>
      <w:proofErr w:type="spellEnd"/>
      <w:r>
        <w:rPr>
          <w:rFonts w:ascii="Consolas" w:hAnsi="Consolas" w:cs="Consolas"/>
          <w:color w:val="4A4A4A"/>
          <w:kern w:val="0"/>
        </w:rPr>
        <w:t>* languages = [</w:t>
      </w:r>
      <w:proofErr w:type="spellStart"/>
      <w:r>
        <w:rPr>
          <w:rFonts w:ascii="Consolas" w:hAnsi="Consolas" w:cs="Consolas"/>
          <w:color w:val="4A4A4A"/>
          <w:kern w:val="0"/>
        </w:rPr>
        <w:t>def</w:t>
      </w:r>
      <w:proofErr w:type="spellEnd"/>
      <w:r>
        <w:rPr>
          <w:rFonts w:ascii="Consolas" w:hAnsi="Consolas" w:cs="Consolas"/>
          <w:color w:val="4A4A4A"/>
          <w:kern w:val="0"/>
        </w:rPr>
        <w:t> </w:t>
      </w:r>
      <w:proofErr w:type="spellStart"/>
      <w:r>
        <w:rPr>
          <w:rFonts w:ascii="Consolas" w:hAnsi="Consolas" w:cs="Consolas"/>
          <w:color w:val="4A4A4A"/>
          <w:kern w:val="0"/>
        </w:rPr>
        <w:t>objectForKey</w:t>
      </w:r>
      <w:proofErr w:type="spellEnd"/>
      <w:proofErr w:type="gramStart"/>
      <w:r>
        <w:rPr>
          <w:rFonts w:ascii="Consolas" w:hAnsi="Consolas" w:cs="Consolas"/>
          <w:color w:val="4A4A4A"/>
          <w:kern w:val="0"/>
        </w:rPr>
        <w:t>:@</w:t>
      </w:r>
      <w:proofErr w:type="gramEnd"/>
      <w:r>
        <w:rPr>
          <w:rFonts w:ascii="Consolas" w:hAnsi="Consolas" w:cs="Consolas"/>
          <w:color w:val="0000FF"/>
          <w:kern w:val="0"/>
        </w:rPr>
        <w:t>"</w:t>
      </w:r>
      <w:proofErr w:type="spellStart"/>
      <w:r>
        <w:rPr>
          <w:rFonts w:ascii="Consolas" w:hAnsi="Consolas" w:cs="Consolas"/>
          <w:color w:val="0000FF"/>
          <w:kern w:val="0"/>
        </w:rPr>
        <w:t>AppleLanguages</w:t>
      </w:r>
      <w:proofErr w:type="spellEnd"/>
      <w:r>
        <w:rPr>
          <w:rFonts w:ascii="Consolas" w:hAnsi="Consolas" w:cs="Consolas"/>
          <w:color w:val="0000FF"/>
          <w:kern w:val="0"/>
        </w:rPr>
        <w:t>"</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&lt;</w:t>
      </w:r>
      <w:proofErr w:type="gramStart"/>
      <w:r>
        <w:rPr>
          <w:rFonts w:ascii="Consolas" w:hAnsi="Consolas" w:cs="Consolas"/>
          <w:color w:val="4A4A4A"/>
          <w:kern w:val="0"/>
        </w:rPr>
        <w:t>pre</w:t>
      </w:r>
      <w:proofErr w:type="gramEnd"/>
      <w:r>
        <w:rPr>
          <w:rFonts w:ascii="Consolas" w:hAnsi="Consolas" w:cs="Consolas"/>
          <w:color w:val="4A4A4A"/>
          <w:kern w:val="0"/>
        </w:rPr>
        <w:t> </w:t>
      </w:r>
      <w:r>
        <w:rPr>
          <w:rFonts w:ascii="Consolas Bold" w:hAnsi="Consolas Bold" w:cs="Consolas Bold"/>
          <w:b/>
          <w:bCs/>
          <w:color w:val="0A5287"/>
          <w:kern w:val="0"/>
        </w:rPr>
        <w:t>class</w:t>
      </w:r>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cpp</w:t>
      </w:r>
      <w:proofErr w:type="spellEnd"/>
      <w:r>
        <w:rPr>
          <w:rFonts w:ascii="Consolas" w:hAnsi="Consolas" w:cs="Consolas"/>
          <w:color w:val="0000FF"/>
          <w:kern w:val="0"/>
        </w:rPr>
        <w:t>"</w:t>
      </w:r>
      <w:r>
        <w:rPr>
          <w:rFonts w:ascii="Consolas" w:hAnsi="Consolas" w:cs="Consolas"/>
          <w:color w:val="4A4A4A"/>
          <w:kern w:val="0"/>
        </w:rPr>
        <w:t> name=</w:t>
      </w:r>
      <w:r>
        <w:rPr>
          <w:rFonts w:ascii="Consolas" w:hAnsi="Consolas" w:cs="Consolas"/>
          <w:color w:val="0000FF"/>
          <w:kern w:val="0"/>
        </w:rPr>
        <w:t>"code"</w:t>
      </w:r>
      <w:r>
        <w:rPr>
          <w:rFonts w:ascii="Consolas" w:hAnsi="Consolas" w:cs="Consolas"/>
          <w:color w:val="4A4A4A"/>
          <w:kern w:val="0"/>
        </w:rPr>
        <w:t>&gt;        </w:t>
      </w:r>
      <w:proofErr w:type="spellStart"/>
      <w:r>
        <w:rPr>
          <w:rFonts w:ascii="Consolas" w:hAnsi="Consolas" w:cs="Consolas"/>
          <w:color w:val="4A4A4A"/>
          <w:kern w:val="0"/>
        </w:rPr>
        <w:t>NSString</w:t>
      </w:r>
      <w:proofErr w:type="spellEnd"/>
      <w:r>
        <w:rPr>
          <w:rFonts w:ascii="Consolas" w:hAnsi="Consolas" w:cs="Consolas"/>
          <w:color w:val="4A4A4A"/>
          <w:kern w:val="0"/>
        </w:rPr>
        <w:t> *current = [languages objectAtIndex:0];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string</w:t>
      </w:r>
      <w:proofErr w:type="gramEnd"/>
      <w:r>
        <w:rPr>
          <w:rFonts w:ascii="Consolas" w:hAnsi="Consolas" w:cs="Consolas"/>
          <w:color w:val="4A4A4A"/>
          <w:kern w:val="0"/>
        </w:rPr>
        <w:t> = current;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w:hAnsi="Consolas" w:cs="Consolas"/>
          <w:color w:val="4A4A4A"/>
          <w:kern w:val="0"/>
        </w:rPr>
        <w:t>def</w:t>
      </w:r>
      <w:proofErr w:type="spellEnd"/>
      <w:proofErr w:type="gramEnd"/>
      <w:r>
        <w:rPr>
          <w:rFonts w:ascii="Consolas" w:hAnsi="Consolas" w:cs="Consolas"/>
          <w:color w:val="4A4A4A"/>
          <w:kern w:val="0"/>
        </w:rPr>
        <w:t> </w:t>
      </w:r>
      <w:proofErr w:type="spellStart"/>
      <w:r>
        <w:rPr>
          <w:rFonts w:ascii="Consolas" w:hAnsi="Consolas" w:cs="Consolas"/>
          <w:color w:val="4A4A4A"/>
          <w:kern w:val="0"/>
        </w:rPr>
        <w:t>setValue:current</w:t>
      </w:r>
      <w:proofErr w:type="spellEnd"/>
      <w:r>
        <w:rPr>
          <w:rFonts w:ascii="Consolas" w:hAnsi="Consolas" w:cs="Consolas"/>
          <w:color w:val="4A4A4A"/>
          <w:kern w:val="0"/>
        </w:rPr>
        <w:t> </w:t>
      </w:r>
      <w:proofErr w:type="spellStart"/>
      <w:r>
        <w:rPr>
          <w:rFonts w:ascii="Consolas" w:hAnsi="Consolas" w:cs="Consolas"/>
          <w:color w:val="4A4A4A"/>
          <w:kern w:val="0"/>
        </w:rPr>
        <w:t>forKey</w:t>
      </w:r>
      <w:proofErr w:type="spellEnd"/>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userLanguage</w:t>
      </w:r>
      <w:proofErr w:type="spellEnd"/>
      <w:r>
        <w:rPr>
          <w:rFonts w:ascii="Consolas" w:hAnsi="Consolas" w:cs="Consolas"/>
          <w:color w:val="0000FF"/>
          <w:kern w:val="0"/>
        </w:rPr>
        <w:t>"</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def</w:t>
      </w:r>
      <w:proofErr w:type="spellEnd"/>
      <w:r>
        <w:rPr>
          <w:rFonts w:ascii="Consolas" w:hAnsi="Consolas" w:cs="Consolas"/>
          <w:color w:val="4A4A4A"/>
          <w:kern w:val="0"/>
        </w:rPr>
        <w:t> synchronize];</w:t>
      </w:r>
      <w:r>
        <w:rPr>
          <w:rFonts w:ascii="Consolas" w:hAnsi="Consolas" w:cs="Consolas"/>
          <w:color w:val="0F7201"/>
          <w:kern w:val="0"/>
        </w:rPr>
        <w:t>//</w:t>
      </w:r>
      <w:r>
        <w:rPr>
          <w:rFonts w:ascii="Consolas" w:hAnsi="Consolas" w:cs="Consolas"/>
          <w:color w:val="0F7201"/>
          <w:kern w:val="0"/>
        </w:rPr>
        <w:t>持久化，不加的话不会保存</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w:t>
      </w:r>
      <w:r>
        <w:rPr>
          <w:rFonts w:ascii="Consolas" w:hAnsi="Consolas" w:cs="Consolas"/>
          <w:color w:val="0F7201"/>
          <w:kern w:val="0"/>
        </w:rPr>
        <w:t>获取文件路径</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*path = [[</w:t>
      </w:r>
      <w:proofErr w:type="spellStart"/>
      <w:r>
        <w:rPr>
          <w:rFonts w:ascii="Consolas" w:hAnsi="Consolas" w:cs="Consolas"/>
          <w:color w:val="4A4A4A"/>
          <w:kern w:val="0"/>
        </w:rPr>
        <w:t>NSBundle</w:t>
      </w:r>
      <w:proofErr w:type="spellEnd"/>
      <w:r>
        <w:rPr>
          <w:rFonts w:ascii="Consolas" w:hAnsi="Consolas" w:cs="Consolas"/>
          <w:color w:val="4A4A4A"/>
          <w:kern w:val="0"/>
        </w:rPr>
        <w:t> </w:t>
      </w:r>
      <w:proofErr w:type="spellStart"/>
      <w:r>
        <w:rPr>
          <w:rFonts w:ascii="Consolas" w:hAnsi="Consolas" w:cs="Consolas"/>
          <w:color w:val="4A4A4A"/>
          <w:kern w:val="0"/>
        </w:rPr>
        <w:t>mainBundle</w:t>
      </w:r>
      <w:proofErr w:type="spellEnd"/>
      <w:r>
        <w:rPr>
          <w:rFonts w:ascii="Consolas" w:hAnsi="Consolas" w:cs="Consolas"/>
          <w:color w:val="4A4A4A"/>
          <w:kern w:val="0"/>
        </w:rPr>
        <w:t>] </w:t>
      </w:r>
      <w:proofErr w:type="spellStart"/>
      <w:r>
        <w:rPr>
          <w:rFonts w:ascii="Consolas" w:hAnsi="Consolas" w:cs="Consolas"/>
          <w:color w:val="4A4A4A"/>
          <w:kern w:val="0"/>
        </w:rPr>
        <w:t>pathForResource</w:t>
      </w:r>
      <w:proofErr w:type="gramStart"/>
      <w:r>
        <w:rPr>
          <w:rFonts w:ascii="Consolas" w:hAnsi="Consolas" w:cs="Consolas"/>
          <w:color w:val="4A4A4A"/>
          <w:kern w:val="0"/>
        </w:rPr>
        <w:t>:string</w:t>
      </w:r>
      <w:proofErr w:type="spellEnd"/>
      <w:proofErr w:type="gramEnd"/>
      <w:r>
        <w:rPr>
          <w:rFonts w:ascii="Consolas" w:hAnsi="Consolas" w:cs="Consolas"/>
          <w:color w:val="4A4A4A"/>
          <w:kern w:val="0"/>
        </w:rPr>
        <w:t> </w:t>
      </w:r>
      <w:proofErr w:type="spellStart"/>
      <w:r>
        <w:rPr>
          <w:rFonts w:ascii="Consolas" w:hAnsi="Consolas" w:cs="Consolas"/>
          <w:color w:val="4A4A4A"/>
          <w:kern w:val="0"/>
        </w:rPr>
        <w:t>ofType</w:t>
      </w:r>
      <w:proofErr w:type="spellEnd"/>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lproj</w:t>
      </w:r>
      <w:proofErr w:type="spellEnd"/>
      <w:r>
        <w:rPr>
          <w:rFonts w:ascii="Consolas" w:hAnsi="Consolas" w:cs="Consolas"/>
          <w:color w:val="0000FF"/>
          <w:kern w:val="0"/>
        </w:rPr>
        <w:t>"</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bundle = [</w:t>
      </w:r>
      <w:proofErr w:type="spellStart"/>
      <w:r>
        <w:rPr>
          <w:rFonts w:ascii="Consolas" w:hAnsi="Consolas" w:cs="Consolas"/>
          <w:color w:val="4A4A4A"/>
          <w:kern w:val="0"/>
        </w:rPr>
        <w:t>NSBundle</w:t>
      </w:r>
      <w:proofErr w:type="spellEnd"/>
      <w:r>
        <w:rPr>
          <w:rFonts w:ascii="Consolas" w:hAnsi="Consolas" w:cs="Consolas"/>
          <w:color w:val="4A4A4A"/>
          <w:kern w:val="0"/>
        </w:rPr>
        <w:t> </w:t>
      </w:r>
      <w:proofErr w:type="spellStart"/>
      <w:r>
        <w:rPr>
          <w:rFonts w:ascii="Consolas" w:hAnsi="Consolas" w:cs="Consolas"/>
          <w:color w:val="4A4A4A"/>
          <w:kern w:val="0"/>
        </w:rPr>
        <w:t>bundleWithPath:path</w:t>
      </w:r>
      <w:proofErr w:type="spellEnd"/>
      <w:r>
        <w:rPr>
          <w:rFonts w:ascii="Consolas" w:hAnsi="Consolas" w:cs="Consolas"/>
          <w:color w:val="4A4A4A"/>
          <w:kern w:val="0"/>
        </w:rPr>
        <w:t>];</w:t>
      </w:r>
      <w:r>
        <w:rPr>
          <w:rFonts w:ascii="Consolas" w:hAnsi="Consolas" w:cs="Consolas"/>
          <w:color w:val="0F7201"/>
          <w:kern w:val="0"/>
        </w:rPr>
        <w:t>//</w:t>
      </w:r>
      <w:r>
        <w:rPr>
          <w:rFonts w:ascii="Consolas" w:hAnsi="Consolas" w:cs="Consolas"/>
          <w:color w:val="0F7201"/>
          <w:kern w:val="0"/>
        </w:rPr>
        <w:t>生成</w:t>
      </w:r>
      <w:r>
        <w:rPr>
          <w:rFonts w:ascii="Consolas" w:hAnsi="Consolas" w:cs="Consolas"/>
          <w:color w:val="0F7201"/>
          <w:kern w:val="0"/>
        </w:rPr>
        <w:t>bundle</w:t>
      </w: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3"/>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&lt;/pre&gt;  </w:t>
      </w:r>
    </w:p>
    <w:p w:rsidR="00DF55A9" w:rsidRDefault="00DF55A9" w:rsidP="00DF55A9">
      <w:pPr>
        <w:widowControl/>
        <w:autoSpaceDE w:val="0"/>
        <w:autoSpaceDN w:val="0"/>
        <w:adjustRightInd w:val="0"/>
        <w:jc w:val="left"/>
        <w:rPr>
          <w:rFonts w:ascii="Arial" w:hAnsi="Arial" w:cs="Arial"/>
          <w:kern w:val="0"/>
          <w:sz w:val="28"/>
          <w:szCs w:val="28"/>
        </w:rPr>
      </w:pPr>
    </w:p>
    <w:p w:rsidR="00DF55A9" w:rsidRP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3</w:t>
      </w:r>
      <w:r>
        <w:rPr>
          <w:rFonts w:ascii="Arial" w:hAnsi="Arial" w:cs="Arial"/>
          <w:kern w:val="0"/>
          <w:sz w:val="28"/>
          <w:szCs w:val="28"/>
        </w:rPr>
        <w:t>）获得当前语言方法</w:t>
      </w:r>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spellStart"/>
      <w:r>
        <w:rPr>
          <w:rFonts w:ascii="Consolas" w:hAnsi="Consolas" w:cs="Consolas"/>
          <w:color w:val="4A4A4A"/>
          <w:kern w:val="0"/>
        </w:rPr>
        <w:t>NSString</w:t>
      </w:r>
      <w:proofErr w:type="spellEnd"/>
      <w:r>
        <w:rPr>
          <w:rFonts w:ascii="Consolas" w:hAnsi="Consolas" w:cs="Consolas"/>
          <w:color w:val="4A4A4A"/>
          <w:kern w:val="0"/>
        </w:rPr>
        <w:t> *</w:t>
      </w:r>
      <w:proofErr w:type="gramStart"/>
      <w:r>
        <w:rPr>
          <w:rFonts w:ascii="Consolas" w:hAnsi="Consolas" w:cs="Consolas"/>
          <w:color w:val="4A4A4A"/>
          <w:kern w:val="0"/>
        </w:rPr>
        <w:t>)</w:t>
      </w:r>
      <w:proofErr w:type="spellStart"/>
      <w:r>
        <w:rPr>
          <w:rFonts w:ascii="Consolas" w:hAnsi="Consolas" w:cs="Consolas"/>
          <w:color w:val="4A4A4A"/>
          <w:kern w:val="0"/>
        </w:rPr>
        <w:t>userLanguage</w:t>
      </w:r>
      <w:proofErr w:type="spellEnd"/>
      <w:proofErr w:type="gramEnd"/>
      <w:r>
        <w:rPr>
          <w:rFonts w:ascii="Consolas" w:hAnsi="Consolas" w:cs="Consolas"/>
          <w:color w:val="4A4A4A"/>
          <w:kern w:val="0"/>
        </w:rPr>
        <w:t>{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NSUserDefaults</w:t>
      </w:r>
      <w:proofErr w:type="spellEnd"/>
      <w:r>
        <w:rPr>
          <w:rFonts w:ascii="Consolas" w:hAnsi="Consolas" w:cs="Consolas"/>
          <w:color w:val="4A4A4A"/>
          <w:kern w:val="0"/>
        </w:rPr>
        <w:t> *</w:t>
      </w:r>
      <w:proofErr w:type="spellStart"/>
      <w:r>
        <w:rPr>
          <w:rFonts w:ascii="Consolas" w:hAnsi="Consolas" w:cs="Consolas"/>
          <w:color w:val="4A4A4A"/>
          <w:kern w:val="0"/>
        </w:rPr>
        <w:t>def</w:t>
      </w:r>
      <w:proofErr w:type="spellEnd"/>
      <w:r>
        <w:rPr>
          <w:rFonts w:ascii="Consolas" w:hAnsi="Consolas" w:cs="Consolas"/>
          <w:color w:val="4A4A4A"/>
          <w:kern w:val="0"/>
        </w:rPr>
        <w:t> = [</w:t>
      </w:r>
      <w:proofErr w:type="spellStart"/>
      <w:r>
        <w:rPr>
          <w:rFonts w:ascii="Consolas" w:hAnsi="Consolas" w:cs="Consolas"/>
          <w:color w:val="4A4A4A"/>
          <w:kern w:val="0"/>
        </w:rPr>
        <w:t>NSUserDefaults</w:t>
      </w:r>
      <w:proofErr w:type="spellEnd"/>
      <w:r>
        <w:rPr>
          <w:rFonts w:ascii="Consolas" w:hAnsi="Consolas" w:cs="Consolas"/>
          <w:color w:val="4A4A4A"/>
          <w:kern w:val="0"/>
        </w:rPr>
        <w:t> </w:t>
      </w:r>
      <w:proofErr w:type="spellStart"/>
      <w:r>
        <w:rPr>
          <w:rFonts w:ascii="Consolas" w:hAnsi="Consolas" w:cs="Consolas"/>
          <w:color w:val="4A4A4A"/>
          <w:kern w:val="0"/>
        </w:rPr>
        <w:t>standardUserDefaults</w:t>
      </w:r>
      <w:proofErr w:type="spellEnd"/>
      <w:r>
        <w:rPr>
          <w:rFonts w:ascii="Consolas" w:hAnsi="Consolas" w:cs="Consolas"/>
          <w:color w:val="4A4A4A"/>
          <w:kern w:val="0"/>
        </w:rPr>
        <w:t>];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*language = [</w:t>
      </w:r>
      <w:proofErr w:type="spellStart"/>
      <w:r>
        <w:rPr>
          <w:rFonts w:ascii="Consolas" w:hAnsi="Consolas" w:cs="Consolas"/>
          <w:color w:val="4A4A4A"/>
          <w:kern w:val="0"/>
        </w:rPr>
        <w:t>def</w:t>
      </w:r>
      <w:proofErr w:type="spellEnd"/>
      <w:r>
        <w:rPr>
          <w:rFonts w:ascii="Consolas" w:hAnsi="Consolas" w:cs="Consolas"/>
          <w:color w:val="4A4A4A"/>
          <w:kern w:val="0"/>
        </w:rPr>
        <w:t> </w:t>
      </w:r>
      <w:proofErr w:type="spellStart"/>
      <w:r>
        <w:rPr>
          <w:rFonts w:ascii="Consolas" w:hAnsi="Consolas" w:cs="Consolas"/>
          <w:color w:val="4A4A4A"/>
          <w:kern w:val="0"/>
        </w:rPr>
        <w:t>valueForKey</w:t>
      </w:r>
      <w:proofErr w:type="spellEnd"/>
      <w:proofErr w:type="gramStart"/>
      <w:r>
        <w:rPr>
          <w:rFonts w:ascii="Consolas" w:hAnsi="Consolas" w:cs="Consolas"/>
          <w:color w:val="4A4A4A"/>
          <w:kern w:val="0"/>
        </w:rPr>
        <w:t>:@</w:t>
      </w:r>
      <w:proofErr w:type="gramEnd"/>
      <w:r>
        <w:rPr>
          <w:rFonts w:ascii="Consolas" w:hAnsi="Consolas" w:cs="Consolas"/>
          <w:color w:val="0000FF"/>
          <w:kern w:val="0"/>
        </w:rPr>
        <w:t>"</w:t>
      </w:r>
      <w:proofErr w:type="spellStart"/>
      <w:r>
        <w:rPr>
          <w:rFonts w:ascii="Consolas" w:hAnsi="Consolas" w:cs="Consolas"/>
          <w:color w:val="0000FF"/>
          <w:kern w:val="0"/>
        </w:rPr>
        <w:t>userLanguage</w:t>
      </w:r>
      <w:proofErr w:type="spellEnd"/>
      <w:r>
        <w:rPr>
          <w:rFonts w:ascii="Consolas" w:hAnsi="Consolas" w:cs="Consolas"/>
          <w:color w:val="0000FF"/>
          <w:kern w:val="0"/>
        </w:rPr>
        <w:t>"</w:t>
      </w:r>
      <w:r>
        <w:rPr>
          <w:rFonts w:ascii="Consolas" w:hAnsi="Consolas" w:cs="Consolas"/>
          <w:color w:val="4A4A4A"/>
          <w:kern w:val="0"/>
        </w:rPr>
        <w:t>];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Bold" w:hAnsi="Consolas Bold" w:cs="Consolas Bold"/>
          <w:b/>
          <w:bCs/>
          <w:color w:val="0A5287"/>
          <w:kern w:val="0"/>
        </w:rPr>
        <w:t>return</w:t>
      </w:r>
      <w:proofErr w:type="gramEnd"/>
      <w:r>
        <w:rPr>
          <w:rFonts w:ascii="Consolas" w:hAnsi="Consolas" w:cs="Consolas"/>
          <w:color w:val="4A4A4A"/>
          <w:kern w:val="0"/>
        </w:rPr>
        <w:t> language;  </w:t>
      </w:r>
    </w:p>
    <w:p w:rsidR="00DF55A9" w:rsidRDefault="00DF55A9" w:rsidP="00DF55A9">
      <w:pPr>
        <w:widowControl/>
        <w:numPr>
          <w:ilvl w:val="0"/>
          <w:numId w:val="4"/>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P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4</w:t>
      </w:r>
      <w:r>
        <w:rPr>
          <w:rFonts w:ascii="Arial" w:hAnsi="Arial" w:cs="Arial"/>
          <w:kern w:val="0"/>
          <w:sz w:val="28"/>
          <w:szCs w:val="28"/>
        </w:rPr>
        <w:t>）设置语言方法</w:t>
      </w:r>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Bold" w:hAnsi="Consolas Bold" w:cs="Consolas Bold"/>
          <w:b/>
          <w:bCs/>
          <w:color w:val="0A5287"/>
          <w:kern w:val="0"/>
        </w:rPr>
        <w:t>void</w:t>
      </w:r>
      <w:proofErr w:type="gramEnd"/>
      <w:r>
        <w:rPr>
          <w:rFonts w:ascii="Consolas" w:hAnsi="Consolas" w:cs="Consolas"/>
          <w:color w:val="4A4A4A"/>
          <w:kern w:val="0"/>
        </w:rPr>
        <w:t>)</w:t>
      </w:r>
      <w:proofErr w:type="spellStart"/>
      <w:r>
        <w:rPr>
          <w:rFonts w:ascii="Consolas" w:hAnsi="Consolas" w:cs="Consolas"/>
          <w:color w:val="4A4A4A"/>
          <w:kern w:val="0"/>
        </w:rPr>
        <w:t>setUserlanguage</w:t>
      </w:r>
      <w:proofErr w:type="spellEnd"/>
      <w:r>
        <w:rPr>
          <w:rFonts w:ascii="Consolas" w:hAnsi="Consolas" w:cs="Consolas"/>
          <w:color w:val="4A4A4A"/>
          <w:kern w:val="0"/>
        </w:rPr>
        <w:t>:(</w:t>
      </w:r>
      <w:proofErr w:type="spellStart"/>
      <w:r>
        <w:rPr>
          <w:rFonts w:ascii="Consolas" w:hAnsi="Consolas" w:cs="Consolas"/>
          <w:color w:val="4A4A4A"/>
          <w:kern w:val="0"/>
        </w:rPr>
        <w:t>NSString</w:t>
      </w:r>
      <w:proofErr w:type="spellEnd"/>
      <w:r>
        <w:rPr>
          <w:rFonts w:ascii="Consolas" w:hAnsi="Consolas" w:cs="Consolas"/>
          <w:color w:val="4A4A4A"/>
          <w:kern w:val="0"/>
        </w:rPr>
        <w:t> *)language{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NSUserDefaults</w:t>
      </w:r>
      <w:proofErr w:type="spellEnd"/>
      <w:r>
        <w:rPr>
          <w:rFonts w:ascii="Consolas" w:hAnsi="Consolas" w:cs="Consolas"/>
          <w:color w:val="4A4A4A"/>
          <w:kern w:val="0"/>
        </w:rPr>
        <w:t> *</w:t>
      </w:r>
      <w:proofErr w:type="spellStart"/>
      <w:r>
        <w:rPr>
          <w:rFonts w:ascii="Consolas" w:hAnsi="Consolas" w:cs="Consolas"/>
          <w:color w:val="4A4A4A"/>
          <w:kern w:val="0"/>
        </w:rPr>
        <w:t>def</w:t>
      </w:r>
      <w:proofErr w:type="spellEnd"/>
      <w:r>
        <w:rPr>
          <w:rFonts w:ascii="Consolas" w:hAnsi="Consolas" w:cs="Consolas"/>
          <w:color w:val="4A4A4A"/>
          <w:kern w:val="0"/>
        </w:rPr>
        <w:t> = [</w:t>
      </w:r>
      <w:proofErr w:type="spellStart"/>
      <w:r>
        <w:rPr>
          <w:rFonts w:ascii="Consolas" w:hAnsi="Consolas" w:cs="Consolas"/>
          <w:color w:val="4A4A4A"/>
          <w:kern w:val="0"/>
        </w:rPr>
        <w:t>NSUserDefaults</w:t>
      </w:r>
      <w:proofErr w:type="spellEnd"/>
      <w:r>
        <w:rPr>
          <w:rFonts w:ascii="Consolas" w:hAnsi="Consolas" w:cs="Consolas"/>
          <w:color w:val="4A4A4A"/>
          <w:kern w:val="0"/>
        </w:rPr>
        <w:t> </w:t>
      </w:r>
      <w:proofErr w:type="spellStart"/>
      <w:r>
        <w:rPr>
          <w:rFonts w:ascii="Consolas" w:hAnsi="Consolas" w:cs="Consolas"/>
          <w:color w:val="4A4A4A"/>
          <w:kern w:val="0"/>
        </w:rPr>
        <w:t>standardUserDefaults</w:t>
      </w:r>
      <w:proofErr w:type="spellEnd"/>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//1.</w:t>
      </w:r>
      <w:r>
        <w:rPr>
          <w:rFonts w:ascii="Consolas" w:hAnsi="Consolas" w:cs="Consolas"/>
          <w:color w:val="0F7201"/>
          <w:kern w:val="0"/>
        </w:rPr>
        <w:t>第一步改变</w:t>
      </w:r>
      <w:r>
        <w:rPr>
          <w:rFonts w:ascii="Consolas" w:hAnsi="Consolas" w:cs="Consolas"/>
          <w:color w:val="0F7201"/>
          <w:kern w:val="0"/>
        </w:rPr>
        <w:t>bundle</w:t>
      </w:r>
      <w:r>
        <w:rPr>
          <w:rFonts w:ascii="Consolas" w:hAnsi="Consolas" w:cs="Consolas"/>
          <w:color w:val="0F7201"/>
          <w:kern w:val="0"/>
        </w:rPr>
        <w:t>的值</w:t>
      </w: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*path = [[</w:t>
      </w:r>
      <w:proofErr w:type="spellStart"/>
      <w:r>
        <w:rPr>
          <w:rFonts w:ascii="Consolas" w:hAnsi="Consolas" w:cs="Consolas"/>
          <w:color w:val="4A4A4A"/>
          <w:kern w:val="0"/>
        </w:rPr>
        <w:t>NSBundle</w:t>
      </w:r>
      <w:proofErr w:type="spellEnd"/>
      <w:r>
        <w:rPr>
          <w:rFonts w:ascii="Consolas" w:hAnsi="Consolas" w:cs="Consolas"/>
          <w:color w:val="4A4A4A"/>
          <w:kern w:val="0"/>
        </w:rPr>
        <w:t> </w:t>
      </w:r>
      <w:proofErr w:type="spellStart"/>
      <w:r>
        <w:rPr>
          <w:rFonts w:ascii="Consolas" w:hAnsi="Consolas" w:cs="Consolas"/>
          <w:color w:val="4A4A4A"/>
          <w:kern w:val="0"/>
        </w:rPr>
        <w:t>mainBundle</w:t>
      </w:r>
      <w:proofErr w:type="spellEnd"/>
      <w:r>
        <w:rPr>
          <w:rFonts w:ascii="Consolas" w:hAnsi="Consolas" w:cs="Consolas"/>
          <w:color w:val="4A4A4A"/>
          <w:kern w:val="0"/>
        </w:rPr>
        <w:t>] </w:t>
      </w:r>
      <w:proofErr w:type="spellStart"/>
      <w:r>
        <w:rPr>
          <w:rFonts w:ascii="Consolas" w:hAnsi="Consolas" w:cs="Consolas"/>
          <w:color w:val="4A4A4A"/>
          <w:kern w:val="0"/>
        </w:rPr>
        <w:t>pathForResource</w:t>
      </w:r>
      <w:proofErr w:type="gramStart"/>
      <w:r>
        <w:rPr>
          <w:rFonts w:ascii="Consolas" w:hAnsi="Consolas" w:cs="Consolas"/>
          <w:color w:val="4A4A4A"/>
          <w:kern w:val="0"/>
        </w:rPr>
        <w:t>:language</w:t>
      </w:r>
      <w:proofErr w:type="spellEnd"/>
      <w:proofErr w:type="gramEnd"/>
      <w:r>
        <w:rPr>
          <w:rFonts w:ascii="Consolas" w:hAnsi="Consolas" w:cs="Consolas"/>
          <w:color w:val="4A4A4A"/>
          <w:kern w:val="0"/>
        </w:rPr>
        <w:t> </w:t>
      </w:r>
      <w:proofErr w:type="spellStart"/>
      <w:r>
        <w:rPr>
          <w:rFonts w:ascii="Consolas" w:hAnsi="Consolas" w:cs="Consolas"/>
          <w:color w:val="4A4A4A"/>
          <w:kern w:val="0"/>
        </w:rPr>
        <w:t>ofType</w:t>
      </w:r>
      <w:proofErr w:type="spellEnd"/>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lproj</w:t>
      </w:r>
      <w:proofErr w:type="spellEnd"/>
      <w:r>
        <w:rPr>
          <w:rFonts w:ascii="Consolas" w:hAnsi="Consolas" w:cs="Consolas"/>
          <w:color w:val="0000FF"/>
          <w:kern w:val="0"/>
        </w:rPr>
        <w:t>"</w:t>
      </w:r>
      <w:r>
        <w:rPr>
          <w:rFonts w:ascii="Consolas" w:hAnsi="Consolas" w:cs="Consolas"/>
          <w:color w:val="4A4A4A"/>
          <w:kern w:val="0"/>
        </w:rPr>
        <w:t> ];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bundle</w:t>
      </w:r>
      <w:proofErr w:type="gramEnd"/>
      <w:r>
        <w:rPr>
          <w:rFonts w:ascii="Consolas" w:hAnsi="Consolas" w:cs="Consolas"/>
          <w:color w:val="4A4A4A"/>
          <w:kern w:val="0"/>
        </w:rPr>
        <w:t> = [</w:t>
      </w:r>
      <w:proofErr w:type="spellStart"/>
      <w:r>
        <w:rPr>
          <w:rFonts w:ascii="Consolas" w:hAnsi="Consolas" w:cs="Consolas"/>
          <w:color w:val="4A4A4A"/>
          <w:kern w:val="0"/>
        </w:rPr>
        <w:t>NSBundle</w:t>
      </w:r>
      <w:proofErr w:type="spellEnd"/>
      <w:r>
        <w:rPr>
          <w:rFonts w:ascii="Consolas" w:hAnsi="Consolas" w:cs="Consolas"/>
          <w:color w:val="4A4A4A"/>
          <w:kern w:val="0"/>
        </w:rPr>
        <w:t> </w:t>
      </w:r>
      <w:proofErr w:type="spellStart"/>
      <w:r>
        <w:rPr>
          <w:rFonts w:ascii="Consolas" w:hAnsi="Consolas" w:cs="Consolas"/>
          <w:color w:val="4A4A4A"/>
          <w:kern w:val="0"/>
        </w:rPr>
        <w:t>bundleWithPath:path</w:t>
      </w:r>
      <w:proofErr w:type="spellEnd"/>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//2.</w:t>
      </w:r>
      <w:r>
        <w:rPr>
          <w:rFonts w:ascii="Consolas" w:hAnsi="Consolas" w:cs="Consolas"/>
          <w:color w:val="0F7201"/>
          <w:kern w:val="0"/>
        </w:rPr>
        <w:t>持久化</w:t>
      </w: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w:hAnsi="Consolas" w:cs="Consolas"/>
          <w:color w:val="4A4A4A"/>
          <w:kern w:val="0"/>
        </w:rPr>
        <w:t>def</w:t>
      </w:r>
      <w:proofErr w:type="spellEnd"/>
      <w:proofErr w:type="gramEnd"/>
      <w:r>
        <w:rPr>
          <w:rFonts w:ascii="Consolas" w:hAnsi="Consolas" w:cs="Consolas"/>
          <w:color w:val="4A4A4A"/>
          <w:kern w:val="0"/>
        </w:rPr>
        <w:t> </w:t>
      </w:r>
      <w:proofErr w:type="spellStart"/>
      <w:r>
        <w:rPr>
          <w:rFonts w:ascii="Consolas" w:hAnsi="Consolas" w:cs="Consolas"/>
          <w:color w:val="4A4A4A"/>
          <w:kern w:val="0"/>
        </w:rPr>
        <w:t>setValue:language</w:t>
      </w:r>
      <w:proofErr w:type="spellEnd"/>
      <w:r>
        <w:rPr>
          <w:rFonts w:ascii="Consolas" w:hAnsi="Consolas" w:cs="Consolas"/>
          <w:color w:val="4A4A4A"/>
          <w:kern w:val="0"/>
        </w:rPr>
        <w:t> </w:t>
      </w:r>
      <w:proofErr w:type="spellStart"/>
      <w:r>
        <w:rPr>
          <w:rFonts w:ascii="Consolas" w:hAnsi="Consolas" w:cs="Consolas"/>
          <w:color w:val="4A4A4A"/>
          <w:kern w:val="0"/>
        </w:rPr>
        <w:t>forKey</w:t>
      </w:r>
      <w:proofErr w:type="spellEnd"/>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userLanguage</w:t>
      </w:r>
      <w:proofErr w:type="spellEnd"/>
      <w:r>
        <w:rPr>
          <w:rFonts w:ascii="Consolas" w:hAnsi="Consolas" w:cs="Consolas"/>
          <w:color w:val="0000FF"/>
          <w:kern w:val="0"/>
        </w:rPr>
        <w:t>"</w:t>
      </w: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w:hAnsi="Consolas" w:cs="Consolas"/>
          <w:color w:val="4A4A4A"/>
          <w:kern w:val="0"/>
        </w:rPr>
        <w:t>def</w:t>
      </w:r>
      <w:proofErr w:type="spellEnd"/>
      <w:proofErr w:type="gramEnd"/>
      <w:r>
        <w:rPr>
          <w:rFonts w:ascii="Consolas" w:hAnsi="Consolas" w:cs="Consolas"/>
          <w:color w:val="4A4A4A"/>
          <w:kern w:val="0"/>
        </w:rPr>
        <w:t> synchronize];  </w:t>
      </w:r>
    </w:p>
    <w:p w:rsidR="00DF55A9" w:rsidRDefault="00DF55A9" w:rsidP="00DF55A9">
      <w:pPr>
        <w:widowControl/>
        <w:numPr>
          <w:ilvl w:val="0"/>
          <w:numId w:val="5"/>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8</w:t>
      </w:r>
      <w:r>
        <w:rPr>
          <w:rFonts w:ascii="Arial" w:hAnsi="Arial" w:cs="Arial"/>
          <w:b/>
          <w:bCs/>
          <w:kern w:val="0"/>
          <w:sz w:val="28"/>
          <w:szCs w:val="28"/>
        </w:rPr>
        <w:t>、拖</w:t>
      </w:r>
      <w:r>
        <w:rPr>
          <w:rFonts w:ascii="Arial" w:hAnsi="Arial" w:cs="Arial"/>
          <w:b/>
          <w:bCs/>
          <w:kern w:val="0"/>
          <w:sz w:val="28"/>
          <w:szCs w:val="28"/>
        </w:rPr>
        <w:t>nib</w:t>
      </w:r>
      <w:r>
        <w:rPr>
          <w:rFonts w:ascii="Arial" w:hAnsi="Arial" w:cs="Arial"/>
          <w:b/>
          <w:bCs/>
          <w:kern w:val="0"/>
          <w:sz w:val="28"/>
          <w:szCs w:val="28"/>
        </w:rPr>
        <w:t>，配置点击事件</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一个</w:t>
      </w:r>
      <w:r>
        <w:rPr>
          <w:rFonts w:ascii="Arial" w:hAnsi="Arial" w:cs="Arial"/>
          <w:kern w:val="0"/>
          <w:sz w:val="28"/>
          <w:szCs w:val="28"/>
        </w:rPr>
        <w:t>button</w:t>
      </w:r>
      <w:r>
        <w:rPr>
          <w:rFonts w:ascii="Arial" w:hAnsi="Arial" w:cs="Arial"/>
          <w:kern w:val="0"/>
          <w:sz w:val="28"/>
          <w:szCs w:val="28"/>
        </w:rPr>
        <w:t>，一个</w:t>
      </w:r>
      <w:r>
        <w:rPr>
          <w:rFonts w:ascii="Arial" w:hAnsi="Arial" w:cs="Arial"/>
          <w:kern w:val="0"/>
          <w:sz w:val="28"/>
          <w:szCs w:val="28"/>
        </w:rPr>
        <w:t>label</w:t>
      </w:r>
      <w:r>
        <w:rPr>
          <w:rFonts w:ascii="Arial" w:hAnsi="Arial" w:cs="Arial"/>
          <w:kern w:val="0"/>
          <w:sz w:val="28"/>
          <w:szCs w:val="28"/>
        </w:rPr>
        <w:t>，</w:t>
      </w:r>
      <w:r>
        <w:rPr>
          <w:rFonts w:ascii="Arial" w:hAnsi="Arial" w:cs="Arial"/>
          <w:kern w:val="0"/>
          <w:sz w:val="28"/>
          <w:szCs w:val="28"/>
        </w:rPr>
        <w:t>button</w:t>
      </w:r>
      <w:r>
        <w:rPr>
          <w:rFonts w:ascii="Arial" w:hAnsi="Arial" w:cs="Arial"/>
          <w:kern w:val="0"/>
          <w:sz w:val="28"/>
          <w:szCs w:val="28"/>
        </w:rPr>
        <w:t>用于切换语言，</w:t>
      </w:r>
      <w:r>
        <w:rPr>
          <w:rFonts w:ascii="Arial" w:hAnsi="Arial" w:cs="Arial"/>
          <w:kern w:val="0"/>
          <w:sz w:val="28"/>
          <w:szCs w:val="28"/>
        </w:rPr>
        <w:t>label</w:t>
      </w:r>
      <w:r>
        <w:rPr>
          <w:rFonts w:ascii="Arial" w:hAnsi="Arial" w:cs="Arial"/>
          <w:kern w:val="0"/>
          <w:sz w:val="28"/>
          <w:szCs w:val="28"/>
        </w:rPr>
        <w:t>用于显示信息。</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3340100" cy="4850765"/>
            <wp:effectExtent l="0" t="0" r="1270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100" cy="485076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9</w:t>
      </w:r>
      <w:r>
        <w:rPr>
          <w:rFonts w:ascii="Arial" w:hAnsi="Arial" w:cs="Arial"/>
          <w:b/>
          <w:bCs/>
          <w:kern w:val="0"/>
          <w:sz w:val="28"/>
          <w:szCs w:val="28"/>
        </w:rPr>
        <w:t>、配置加载的第一个</w:t>
      </w:r>
      <w:r>
        <w:rPr>
          <w:rFonts w:ascii="Arial" w:hAnsi="Arial" w:cs="Arial"/>
          <w:b/>
          <w:bCs/>
          <w:kern w:val="0"/>
          <w:sz w:val="28"/>
          <w:szCs w:val="28"/>
        </w:rPr>
        <w:t>Controller</w:t>
      </w:r>
      <w:r>
        <w:rPr>
          <w:rFonts w:ascii="Arial" w:hAnsi="Arial" w:cs="Arial"/>
          <w:b/>
          <w:bCs/>
          <w:kern w:val="0"/>
          <w:sz w:val="28"/>
          <w:szCs w:val="28"/>
        </w:rPr>
        <w:t>，这里是</w:t>
      </w:r>
      <w:proofErr w:type="spellStart"/>
      <w:r>
        <w:rPr>
          <w:rFonts w:ascii="Arial" w:hAnsi="Arial" w:cs="Arial"/>
          <w:b/>
          <w:bCs/>
          <w:kern w:val="0"/>
          <w:sz w:val="28"/>
          <w:szCs w:val="28"/>
        </w:rPr>
        <w:t>YGViewController</w:t>
      </w:r>
      <w:proofErr w:type="spellEnd"/>
    </w:p>
    <w:p w:rsidR="00DF55A9" w:rsidRPr="00DF55A9" w:rsidRDefault="00DF55A9" w:rsidP="00DF55A9">
      <w:pPr>
        <w:widowControl/>
        <w:autoSpaceDE w:val="0"/>
        <w:autoSpaceDN w:val="0"/>
        <w:adjustRightInd w:val="0"/>
        <w:jc w:val="left"/>
        <w:rPr>
          <w:rFonts w:ascii="Arial" w:hAnsi="Arial" w:cs="Arial" w:hint="eastAsia"/>
          <w:kern w:val="0"/>
          <w:sz w:val="28"/>
          <w:szCs w:val="28"/>
        </w:rPr>
      </w:pPr>
      <w:proofErr w:type="spellStart"/>
      <w:r>
        <w:rPr>
          <w:rFonts w:ascii="Arial" w:hAnsi="Arial" w:cs="Arial"/>
          <w:b/>
          <w:bCs/>
          <w:color w:val="BE0004"/>
          <w:kern w:val="0"/>
        </w:rPr>
        <w:t>YGViewController.h</w:t>
      </w:r>
      <w:proofErr w:type="spellEnd"/>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6D6D6D"/>
          <w:kern w:val="0"/>
        </w:rPr>
        <w:t>#</w:t>
      </w:r>
      <w:proofErr w:type="gramStart"/>
      <w:r>
        <w:rPr>
          <w:rFonts w:ascii="Consolas" w:hAnsi="Consolas" w:cs="Consolas"/>
          <w:color w:val="6D6D6D"/>
          <w:kern w:val="0"/>
        </w:rPr>
        <w:t>import</w:t>
      </w:r>
      <w:proofErr w:type="gramEnd"/>
      <w:r>
        <w:rPr>
          <w:rFonts w:ascii="Consolas" w:hAnsi="Consolas" w:cs="Consolas"/>
          <w:color w:val="6D6D6D"/>
          <w:kern w:val="0"/>
        </w:rPr>
        <w:t> &lt;</w:t>
      </w:r>
      <w:proofErr w:type="spellStart"/>
      <w:r>
        <w:rPr>
          <w:rFonts w:ascii="Consolas" w:hAnsi="Consolas" w:cs="Consolas"/>
          <w:color w:val="6D6D6D"/>
          <w:kern w:val="0"/>
        </w:rPr>
        <w:t>UIKit</w:t>
      </w:r>
      <w:proofErr w:type="spellEnd"/>
      <w:r>
        <w:rPr>
          <w:rFonts w:ascii="Consolas" w:hAnsi="Consolas" w:cs="Consolas"/>
          <w:color w:val="6D6D6D"/>
          <w:kern w:val="0"/>
        </w:rPr>
        <w:t>/</w:t>
      </w:r>
      <w:proofErr w:type="spellStart"/>
      <w:r>
        <w:rPr>
          <w:rFonts w:ascii="Consolas" w:hAnsi="Consolas" w:cs="Consolas"/>
          <w:color w:val="6D6D6D"/>
          <w:kern w:val="0"/>
        </w:rPr>
        <w:t>UIKit.h</w:t>
      </w:r>
      <w:proofErr w:type="spellEnd"/>
      <w:r>
        <w:rPr>
          <w:rFonts w:ascii="Consolas" w:hAnsi="Consolas" w:cs="Consolas"/>
          <w:color w:val="6D6D6D"/>
          <w:kern w:val="0"/>
        </w:rPr>
        <w:t>&gt;</w:t>
      </w: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w:hAnsi="Consolas" w:cs="Consolas"/>
          <w:color w:val="4A4A4A"/>
          <w:kern w:val="0"/>
        </w:rPr>
        <w:t>interface</w:t>
      </w:r>
      <w:proofErr w:type="gramEnd"/>
      <w:r>
        <w:rPr>
          <w:rFonts w:ascii="Consolas" w:hAnsi="Consolas" w:cs="Consolas"/>
          <w:color w:val="4A4A4A"/>
          <w:kern w:val="0"/>
        </w:rPr>
        <w:t> </w:t>
      </w:r>
      <w:proofErr w:type="spellStart"/>
      <w:r>
        <w:rPr>
          <w:rFonts w:ascii="Consolas" w:hAnsi="Consolas" w:cs="Consolas"/>
          <w:color w:val="4A4A4A"/>
          <w:kern w:val="0"/>
        </w:rPr>
        <w:t>YGViewController</w:t>
      </w:r>
      <w:proofErr w:type="spellEnd"/>
      <w:r>
        <w:rPr>
          <w:rFonts w:ascii="Consolas" w:hAnsi="Consolas" w:cs="Consolas"/>
          <w:color w:val="4A4A4A"/>
          <w:kern w:val="0"/>
        </w:rPr>
        <w:t> : </w:t>
      </w:r>
      <w:proofErr w:type="spellStart"/>
      <w:r>
        <w:rPr>
          <w:rFonts w:ascii="Consolas" w:hAnsi="Consolas" w:cs="Consolas"/>
          <w:color w:val="4A4A4A"/>
          <w:kern w:val="0"/>
        </w:rPr>
        <w:t>UIViewController</w:t>
      </w:r>
      <w:proofErr w:type="spellEnd"/>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w:hAnsi="Consolas" w:cs="Consolas"/>
          <w:color w:val="4A4A4A"/>
          <w:kern w:val="0"/>
        </w:rPr>
        <w:t>property</w:t>
      </w:r>
      <w:proofErr w:type="gramEnd"/>
      <w:r>
        <w:rPr>
          <w:rFonts w:ascii="Consolas" w:hAnsi="Consolas" w:cs="Consolas"/>
          <w:color w:val="4A4A4A"/>
          <w:kern w:val="0"/>
        </w:rPr>
        <w:t> (retain, </w:t>
      </w:r>
      <w:proofErr w:type="spellStart"/>
      <w:r>
        <w:rPr>
          <w:rFonts w:ascii="Consolas" w:hAnsi="Consolas" w:cs="Consolas"/>
          <w:color w:val="4A4A4A"/>
          <w:kern w:val="0"/>
        </w:rPr>
        <w:t>nonatomic</w:t>
      </w:r>
      <w:proofErr w:type="spellEnd"/>
      <w:r>
        <w:rPr>
          <w:rFonts w:ascii="Consolas" w:hAnsi="Consolas" w:cs="Consolas"/>
          <w:color w:val="4A4A4A"/>
          <w:kern w:val="0"/>
        </w:rPr>
        <w:t>) </w:t>
      </w:r>
      <w:proofErr w:type="spellStart"/>
      <w:r>
        <w:rPr>
          <w:rFonts w:ascii="Consolas" w:hAnsi="Consolas" w:cs="Consolas"/>
          <w:color w:val="4A4A4A"/>
          <w:kern w:val="0"/>
        </w:rPr>
        <w:t>IBOutlet</w:t>
      </w:r>
      <w:proofErr w:type="spellEnd"/>
      <w:r>
        <w:rPr>
          <w:rFonts w:ascii="Consolas" w:hAnsi="Consolas" w:cs="Consolas"/>
          <w:color w:val="4A4A4A"/>
          <w:kern w:val="0"/>
        </w:rPr>
        <w:t> </w:t>
      </w:r>
      <w:proofErr w:type="spellStart"/>
      <w:r>
        <w:rPr>
          <w:rFonts w:ascii="Consolas" w:hAnsi="Consolas" w:cs="Consolas"/>
          <w:color w:val="4A4A4A"/>
          <w:kern w:val="0"/>
        </w:rPr>
        <w:t>UILabel</w:t>
      </w:r>
      <w:proofErr w:type="spellEnd"/>
      <w:r>
        <w:rPr>
          <w:rFonts w:ascii="Consolas" w:hAnsi="Consolas" w:cs="Consolas"/>
          <w:color w:val="4A4A4A"/>
          <w:kern w:val="0"/>
        </w:rPr>
        <w:t> *</w:t>
      </w:r>
      <w:proofErr w:type="spellStart"/>
      <w:r>
        <w:rPr>
          <w:rFonts w:ascii="Consolas" w:hAnsi="Consolas" w:cs="Consolas"/>
          <w:color w:val="4A4A4A"/>
          <w:kern w:val="0"/>
        </w:rPr>
        <w:t>inviteLabel</w:t>
      </w:r>
      <w:proofErr w:type="spellEnd"/>
      <w:r>
        <w:rPr>
          <w:rFonts w:ascii="Consolas" w:hAnsi="Consolas" w:cs="Consolas"/>
          <w:color w:val="4A4A4A"/>
          <w:kern w:val="0"/>
        </w:rPr>
        <w:t>;</w:t>
      </w:r>
      <w:r>
        <w:rPr>
          <w:rFonts w:ascii="Consolas" w:hAnsi="Consolas" w:cs="Consolas"/>
          <w:color w:val="0F7201"/>
          <w:kern w:val="0"/>
        </w:rPr>
        <w:t>//label</w:t>
      </w: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IBAction</w:t>
      </w:r>
      <w:proofErr w:type="spellEnd"/>
      <w:r>
        <w:rPr>
          <w:rFonts w:ascii="Consolas" w:hAnsi="Consolas" w:cs="Consolas"/>
          <w:color w:val="4A4A4A"/>
          <w:kern w:val="0"/>
        </w:rPr>
        <w:t>)</w:t>
      </w:r>
      <w:proofErr w:type="spellStart"/>
      <w:r>
        <w:rPr>
          <w:rFonts w:ascii="Consolas" w:hAnsi="Consolas" w:cs="Consolas"/>
          <w:color w:val="4A4A4A"/>
          <w:kern w:val="0"/>
        </w:rPr>
        <w:t>changeLanguage</w:t>
      </w:r>
      <w:proofErr w:type="spellEnd"/>
      <w:r>
        <w:rPr>
          <w:rFonts w:ascii="Consolas" w:hAnsi="Consolas" w:cs="Consolas"/>
          <w:color w:val="4A4A4A"/>
          <w:kern w:val="0"/>
        </w:rPr>
        <w:t>:(id)sender;</w:t>
      </w:r>
      <w:r>
        <w:rPr>
          <w:rFonts w:ascii="Consolas" w:hAnsi="Consolas" w:cs="Consolas"/>
          <w:color w:val="0F7201"/>
          <w:kern w:val="0"/>
        </w:rPr>
        <w:t>//</w:t>
      </w:r>
      <w:r>
        <w:rPr>
          <w:rFonts w:ascii="Consolas" w:hAnsi="Consolas" w:cs="Consolas"/>
          <w:color w:val="0F7201"/>
          <w:kern w:val="0"/>
        </w:rPr>
        <w:t>点击事件</w:t>
      </w: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w:hAnsi="Consolas" w:cs="Consolas"/>
          <w:color w:val="4A4A4A"/>
          <w:kern w:val="0"/>
        </w:rPr>
        <w:t>property</w:t>
      </w:r>
      <w:proofErr w:type="gramEnd"/>
      <w:r>
        <w:rPr>
          <w:rFonts w:ascii="Consolas" w:hAnsi="Consolas" w:cs="Consolas"/>
          <w:color w:val="4A4A4A"/>
          <w:kern w:val="0"/>
        </w:rPr>
        <w:t> (retain, </w:t>
      </w:r>
      <w:proofErr w:type="spellStart"/>
      <w:r>
        <w:rPr>
          <w:rFonts w:ascii="Consolas" w:hAnsi="Consolas" w:cs="Consolas"/>
          <w:color w:val="4A4A4A"/>
          <w:kern w:val="0"/>
        </w:rPr>
        <w:t>nonatomic</w:t>
      </w:r>
      <w:proofErr w:type="spellEnd"/>
      <w:r>
        <w:rPr>
          <w:rFonts w:ascii="Consolas" w:hAnsi="Consolas" w:cs="Consolas"/>
          <w:color w:val="4A4A4A"/>
          <w:kern w:val="0"/>
        </w:rPr>
        <w:t>) </w:t>
      </w:r>
      <w:proofErr w:type="spellStart"/>
      <w:r>
        <w:rPr>
          <w:rFonts w:ascii="Consolas" w:hAnsi="Consolas" w:cs="Consolas"/>
          <w:color w:val="4A4A4A"/>
          <w:kern w:val="0"/>
        </w:rPr>
        <w:t>IBOutlet</w:t>
      </w:r>
      <w:proofErr w:type="spellEnd"/>
      <w:r>
        <w:rPr>
          <w:rFonts w:ascii="Consolas" w:hAnsi="Consolas" w:cs="Consolas"/>
          <w:color w:val="4A4A4A"/>
          <w:kern w:val="0"/>
        </w:rPr>
        <w:t> </w:t>
      </w:r>
      <w:proofErr w:type="spellStart"/>
      <w:r>
        <w:rPr>
          <w:rFonts w:ascii="Consolas" w:hAnsi="Consolas" w:cs="Consolas"/>
          <w:color w:val="4A4A4A"/>
          <w:kern w:val="0"/>
        </w:rPr>
        <w:t>UIButton</w:t>
      </w:r>
      <w:proofErr w:type="spellEnd"/>
      <w:r>
        <w:rPr>
          <w:rFonts w:ascii="Consolas" w:hAnsi="Consolas" w:cs="Consolas"/>
          <w:color w:val="4A4A4A"/>
          <w:kern w:val="0"/>
        </w:rPr>
        <w:t> *</w:t>
      </w:r>
      <w:proofErr w:type="spellStart"/>
      <w:r>
        <w:rPr>
          <w:rFonts w:ascii="Consolas" w:hAnsi="Consolas" w:cs="Consolas"/>
          <w:color w:val="4A4A4A"/>
          <w:kern w:val="0"/>
        </w:rPr>
        <w:t>btChange</w:t>
      </w:r>
      <w:proofErr w:type="spellEnd"/>
      <w:r>
        <w:rPr>
          <w:rFonts w:ascii="Consolas" w:hAnsi="Consolas" w:cs="Consolas"/>
          <w:color w:val="4A4A4A"/>
          <w:kern w:val="0"/>
        </w:rPr>
        <w:t>;</w:t>
      </w:r>
      <w:r>
        <w:rPr>
          <w:rFonts w:ascii="Consolas" w:hAnsi="Consolas" w:cs="Consolas"/>
          <w:color w:val="0F7201"/>
          <w:kern w:val="0"/>
        </w:rPr>
        <w:t>//button</w:t>
      </w: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6"/>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w:hAnsi="Consolas" w:cs="Consolas"/>
          <w:color w:val="4A4A4A"/>
          <w:kern w:val="0"/>
        </w:rPr>
        <w:t>end</w:t>
      </w:r>
      <w:proofErr w:type="gramEnd"/>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b/>
          <w:bCs/>
          <w:color w:val="BE0004"/>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proofErr w:type="spellStart"/>
      <w:r>
        <w:rPr>
          <w:rFonts w:ascii="Arial" w:hAnsi="Arial" w:cs="Arial"/>
          <w:b/>
          <w:bCs/>
          <w:color w:val="BE0004"/>
          <w:kern w:val="0"/>
        </w:rPr>
        <w:t>YGViewController.m</w:t>
      </w:r>
      <w:proofErr w:type="spellEnd"/>
    </w:p>
    <w:p w:rsidR="00DF55A9" w:rsidRP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1</w:t>
      </w:r>
      <w:r>
        <w:rPr>
          <w:rFonts w:ascii="Arial" w:hAnsi="Arial" w:cs="Arial"/>
          <w:kern w:val="0"/>
          <w:sz w:val="28"/>
          <w:szCs w:val="28"/>
        </w:rPr>
        <w:t>）加载：</w:t>
      </w:r>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Bold" w:hAnsi="Consolas Bold" w:cs="Consolas Bold"/>
          <w:b/>
          <w:bCs/>
          <w:color w:val="0A5287"/>
          <w:kern w:val="0"/>
        </w:rPr>
        <w:t>void</w:t>
      </w:r>
      <w:proofErr w:type="gramEnd"/>
      <w:r>
        <w:rPr>
          <w:rFonts w:ascii="Consolas" w:hAnsi="Consolas" w:cs="Consolas"/>
          <w:color w:val="4A4A4A"/>
          <w:kern w:val="0"/>
        </w:rPr>
        <w:t>)</w:t>
      </w:r>
      <w:proofErr w:type="spellStart"/>
      <w:r>
        <w:rPr>
          <w:rFonts w:ascii="Consolas" w:hAnsi="Consolas" w:cs="Consolas"/>
          <w:color w:val="4A4A4A"/>
          <w:kern w:val="0"/>
        </w:rPr>
        <w:t>viewDidLoad</w:t>
      </w:r>
      <w:proofErr w:type="spellEnd"/>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proofErr w:type="gramStart"/>
      <w:r>
        <w:rPr>
          <w:rFonts w:ascii="Consolas" w:hAnsi="Consolas" w:cs="Consolas"/>
          <w:color w:val="4A4A4A"/>
          <w:kern w:val="0"/>
        </w:rPr>
        <w:t>{  </w:t>
      </w:r>
      <w:proofErr w:type="gramEnd"/>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w:t>
      </w:r>
      <w:r>
        <w:rPr>
          <w:rFonts w:ascii="Consolas" w:hAnsi="Consolas" w:cs="Consolas"/>
          <w:color w:val="0F7201"/>
          <w:kern w:val="0"/>
        </w:rPr>
        <w:t>注册通知，用于接收改变语言的通知</w:t>
      </w: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NSNotificationCenter</w:t>
      </w:r>
      <w:proofErr w:type="spellEnd"/>
      <w:r>
        <w:rPr>
          <w:rFonts w:ascii="Consolas" w:hAnsi="Consolas" w:cs="Consolas"/>
          <w:color w:val="4A4A4A"/>
          <w:kern w:val="0"/>
        </w:rPr>
        <w:t> </w:t>
      </w:r>
      <w:proofErr w:type="spellStart"/>
      <w:r>
        <w:rPr>
          <w:rFonts w:ascii="Consolas" w:hAnsi="Consolas" w:cs="Consolas"/>
          <w:color w:val="4A4A4A"/>
          <w:kern w:val="0"/>
        </w:rPr>
        <w:t>defaultCenter</w:t>
      </w:r>
      <w:proofErr w:type="spellEnd"/>
      <w:r>
        <w:rPr>
          <w:rFonts w:ascii="Consolas" w:hAnsi="Consolas" w:cs="Consolas"/>
          <w:color w:val="4A4A4A"/>
          <w:kern w:val="0"/>
        </w:rPr>
        <w:t>] </w:t>
      </w:r>
      <w:proofErr w:type="spellStart"/>
      <w:r>
        <w:rPr>
          <w:rFonts w:ascii="Consolas" w:hAnsi="Consolas" w:cs="Consolas"/>
          <w:color w:val="4A4A4A"/>
          <w:kern w:val="0"/>
        </w:rPr>
        <w:t>addObserver</w:t>
      </w:r>
      <w:proofErr w:type="gramStart"/>
      <w:r>
        <w:rPr>
          <w:rFonts w:ascii="Consolas" w:hAnsi="Consolas" w:cs="Consolas"/>
          <w:color w:val="4A4A4A"/>
          <w:kern w:val="0"/>
        </w:rPr>
        <w:t>:self</w:t>
      </w:r>
      <w:proofErr w:type="spellEnd"/>
      <w:proofErr w:type="gramEnd"/>
      <w:r>
        <w:rPr>
          <w:rFonts w:ascii="Consolas" w:hAnsi="Consolas" w:cs="Consolas"/>
          <w:color w:val="4A4A4A"/>
          <w:kern w:val="0"/>
        </w:rPr>
        <w:t> selector:@selector(</w:t>
      </w:r>
      <w:proofErr w:type="spellStart"/>
      <w:r>
        <w:rPr>
          <w:rFonts w:ascii="Consolas" w:hAnsi="Consolas" w:cs="Consolas"/>
          <w:color w:val="4A4A4A"/>
          <w:kern w:val="0"/>
        </w:rPr>
        <w:t>changeLanguage</w:t>
      </w:r>
      <w:proofErr w:type="spellEnd"/>
      <w:r>
        <w:rPr>
          <w:rFonts w:ascii="Consolas" w:hAnsi="Consolas" w:cs="Consolas"/>
          <w:color w:val="4A4A4A"/>
          <w:kern w:val="0"/>
        </w:rPr>
        <w:t>) name:@</w:t>
      </w:r>
      <w:r>
        <w:rPr>
          <w:rFonts w:ascii="Consolas" w:hAnsi="Consolas" w:cs="Consolas"/>
          <w:color w:val="0000FF"/>
          <w:kern w:val="0"/>
        </w:rPr>
        <w:t>"</w:t>
      </w:r>
      <w:proofErr w:type="spellStart"/>
      <w:r>
        <w:rPr>
          <w:rFonts w:ascii="Consolas" w:hAnsi="Consolas" w:cs="Consolas"/>
          <w:color w:val="0000FF"/>
          <w:kern w:val="0"/>
        </w:rPr>
        <w:t>changeLanguage</w:t>
      </w:r>
      <w:proofErr w:type="spellEnd"/>
      <w:r>
        <w:rPr>
          <w:rFonts w:ascii="Consolas" w:hAnsi="Consolas" w:cs="Consolas"/>
          <w:color w:val="0000FF"/>
          <w:kern w:val="0"/>
        </w:rPr>
        <w:t>"</w:t>
      </w:r>
      <w:r>
        <w:rPr>
          <w:rFonts w:ascii="Consolas" w:hAnsi="Consolas" w:cs="Consolas"/>
          <w:color w:val="4A4A4A"/>
          <w:kern w:val="0"/>
        </w:rPr>
        <w:t> </w:t>
      </w:r>
      <w:proofErr w:type="spellStart"/>
      <w:r>
        <w:rPr>
          <w:rFonts w:ascii="Consolas" w:hAnsi="Consolas" w:cs="Consolas"/>
          <w:color w:val="4A4A4A"/>
          <w:kern w:val="0"/>
        </w:rPr>
        <w:t>object:nil</w:t>
      </w:r>
      <w:proofErr w:type="spellEnd"/>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InternationalControl</w:t>
      </w:r>
      <w:proofErr w:type="spellEnd"/>
      <w:r>
        <w:rPr>
          <w:rFonts w:ascii="Consolas" w:hAnsi="Consolas" w:cs="Consolas"/>
          <w:color w:val="4A4A4A"/>
          <w:kern w:val="0"/>
        </w:rPr>
        <w:t> </w:t>
      </w:r>
      <w:proofErr w:type="spellStart"/>
      <w:r>
        <w:rPr>
          <w:rFonts w:ascii="Consolas" w:hAnsi="Consolas" w:cs="Consolas"/>
          <w:color w:val="4A4A4A"/>
          <w:kern w:val="0"/>
        </w:rPr>
        <w:t>initUserLanguage</w:t>
      </w:r>
      <w:proofErr w:type="spellEnd"/>
      <w:r>
        <w:rPr>
          <w:rFonts w:ascii="Consolas" w:hAnsi="Consolas" w:cs="Consolas"/>
          <w:color w:val="4A4A4A"/>
          <w:kern w:val="0"/>
        </w:rPr>
        <w:t>];</w:t>
      </w:r>
      <w:r>
        <w:rPr>
          <w:rFonts w:ascii="Consolas" w:hAnsi="Consolas" w:cs="Consolas"/>
          <w:color w:val="0F7201"/>
          <w:kern w:val="0"/>
        </w:rPr>
        <w:t>//</w:t>
      </w:r>
      <w:r>
        <w:rPr>
          <w:rFonts w:ascii="Consolas" w:hAnsi="Consolas" w:cs="Consolas"/>
          <w:color w:val="0F7201"/>
          <w:kern w:val="0"/>
        </w:rPr>
        <w:t>初始化应用语言</w:t>
      </w: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NSBundle</w:t>
      </w:r>
      <w:proofErr w:type="spellEnd"/>
      <w:r>
        <w:rPr>
          <w:rFonts w:ascii="Consolas" w:hAnsi="Consolas" w:cs="Consolas"/>
          <w:color w:val="4A4A4A"/>
          <w:kern w:val="0"/>
        </w:rPr>
        <w:t> *bundle = [</w:t>
      </w:r>
      <w:proofErr w:type="spellStart"/>
      <w:r>
        <w:rPr>
          <w:rFonts w:ascii="Consolas" w:hAnsi="Consolas" w:cs="Consolas"/>
          <w:color w:val="4A4A4A"/>
          <w:kern w:val="0"/>
        </w:rPr>
        <w:t>InternationalControl</w:t>
      </w:r>
      <w:proofErr w:type="spellEnd"/>
      <w:r>
        <w:rPr>
          <w:rFonts w:ascii="Consolas" w:hAnsi="Consolas" w:cs="Consolas"/>
          <w:color w:val="4A4A4A"/>
          <w:kern w:val="0"/>
        </w:rPr>
        <w:t> bundle];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w:t>
      </w:r>
      <w:proofErr w:type="spellStart"/>
      <w:r>
        <w:rPr>
          <w:rFonts w:ascii="Consolas" w:hAnsi="Consolas" w:cs="Consolas"/>
          <w:color w:val="4A4A4A"/>
          <w:kern w:val="0"/>
        </w:rPr>
        <w:t>inviteMsg</w:t>
      </w:r>
      <w:proofErr w:type="spellEnd"/>
      <w:r>
        <w:rPr>
          <w:rFonts w:ascii="Consolas" w:hAnsi="Consolas" w:cs="Consolas"/>
          <w:color w:val="4A4A4A"/>
          <w:kern w:val="0"/>
        </w:rPr>
        <w:t> = [bundle </w:t>
      </w:r>
      <w:proofErr w:type="spellStart"/>
      <w:r>
        <w:rPr>
          <w:rFonts w:ascii="Consolas" w:hAnsi="Consolas" w:cs="Consolas"/>
          <w:color w:val="4A4A4A"/>
          <w:kern w:val="0"/>
        </w:rPr>
        <w:t>localizedStringForKey</w:t>
      </w:r>
      <w:proofErr w:type="spellEnd"/>
      <w:proofErr w:type="gramStart"/>
      <w:r>
        <w:rPr>
          <w:rFonts w:ascii="Consolas" w:hAnsi="Consolas" w:cs="Consolas"/>
          <w:color w:val="4A4A4A"/>
          <w:kern w:val="0"/>
        </w:rPr>
        <w:t>:@</w:t>
      </w:r>
      <w:proofErr w:type="gramEnd"/>
      <w:r>
        <w:rPr>
          <w:rFonts w:ascii="Consolas" w:hAnsi="Consolas" w:cs="Consolas"/>
          <w:color w:val="0000FF"/>
          <w:kern w:val="0"/>
        </w:rPr>
        <w:t>"invite"</w:t>
      </w:r>
      <w:r>
        <w:rPr>
          <w:rFonts w:ascii="Consolas" w:hAnsi="Consolas" w:cs="Consolas"/>
          <w:color w:val="4A4A4A"/>
          <w:kern w:val="0"/>
        </w:rPr>
        <w:t> </w:t>
      </w:r>
      <w:proofErr w:type="spellStart"/>
      <w:r>
        <w:rPr>
          <w:rFonts w:ascii="Consolas" w:hAnsi="Consolas" w:cs="Consolas"/>
          <w:color w:val="4A4A4A"/>
          <w:kern w:val="0"/>
        </w:rPr>
        <w:t>value:nil</w:t>
      </w:r>
      <w:proofErr w:type="spellEnd"/>
      <w:r>
        <w:rPr>
          <w:rFonts w:ascii="Consolas" w:hAnsi="Consolas" w:cs="Consolas"/>
          <w:color w:val="4A4A4A"/>
          <w:kern w:val="0"/>
        </w:rPr>
        <w:t> table:@</w:t>
      </w:r>
      <w:r>
        <w:rPr>
          <w:rFonts w:ascii="Consolas" w:hAnsi="Consolas" w:cs="Consolas"/>
          <w:color w:val="0000FF"/>
          <w:kern w:val="0"/>
        </w:rPr>
        <w:t>"hello"</w:t>
      </w: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w:t>
      </w:r>
      <w:proofErr w:type="spellStart"/>
      <w:r>
        <w:rPr>
          <w:rFonts w:ascii="Consolas" w:hAnsi="Consolas" w:cs="Consolas"/>
          <w:color w:val="4A4A4A"/>
          <w:kern w:val="0"/>
        </w:rPr>
        <w:t>buttonInfo</w:t>
      </w:r>
      <w:proofErr w:type="spellEnd"/>
      <w:r>
        <w:rPr>
          <w:rFonts w:ascii="Consolas" w:hAnsi="Consolas" w:cs="Consolas"/>
          <w:color w:val="4A4A4A"/>
          <w:kern w:val="0"/>
        </w:rPr>
        <w:t> = [bundle </w:t>
      </w:r>
      <w:proofErr w:type="spellStart"/>
      <w:r>
        <w:rPr>
          <w:rFonts w:ascii="Consolas" w:hAnsi="Consolas" w:cs="Consolas"/>
          <w:color w:val="4A4A4A"/>
          <w:kern w:val="0"/>
        </w:rPr>
        <w:t>localizedStringForKey</w:t>
      </w:r>
      <w:proofErr w:type="spellEnd"/>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buttonInfo</w:t>
      </w:r>
      <w:proofErr w:type="spellEnd"/>
      <w:r>
        <w:rPr>
          <w:rFonts w:ascii="Consolas" w:hAnsi="Consolas" w:cs="Consolas"/>
          <w:color w:val="0000FF"/>
          <w:kern w:val="0"/>
        </w:rPr>
        <w:t>"</w:t>
      </w:r>
      <w:r>
        <w:rPr>
          <w:rFonts w:ascii="Consolas" w:hAnsi="Consolas" w:cs="Consolas"/>
          <w:color w:val="4A4A4A"/>
          <w:kern w:val="0"/>
        </w:rPr>
        <w:t> </w:t>
      </w:r>
      <w:proofErr w:type="spellStart"/>
      <w:r>
        <w:rPr>
          <w:rFonts w:ascii="Consolas" w:hAnsi="Consolas" w:cs="Consolas"/>
          <w:color w:val="4A4A4A"/>
          <w:kern w:val="0"/>
        </w:rPr>
        <w:t>value:nil</w:t>
      </w:r>
      <w:proofErr w:type="spellEnd"/>
      <w:r>
        <w:rPr>
          <w:rFonts w:ascii="Consolas" w:hAnsi="Consolas" w:cs="Consolas"/>
          <w:color w:val="4A4A4A"/>
          <w:kern w:val="0"/>
        </w:rPr>
        <w:t> table:@</w:t>
      </w:r>
      <w:r>
        <w:rPr>
          <w:rFonts w:ascii="Consolas" w:hAnsi="Consolas" w:cs="Consolas"/>
          <w:color w:val="0000FF"/>
          <w:kern w:val="0"/>
        </w:rPr>
        <w:t>"hello"</w:t>
      </w:r>
      <w:r>
        <w:rPr>
          <w:rFonts w:ascii="Consolas" w:hAnsi="Consolas" w:cs="Consolas"/>
          <w:color w:val="4A4A4A"/>
          <w:kern w:val="0"/>
        </w:rPr>
        <w:t>];</w:t>
      </w:r>
      <w:r>
        <w:rPr>
          <w:rFonts w:ascii="Consolas" w:hAnsi="Consolas" w:cs="Consolas"/>
          <w:color w:val="0F7201"/>
          <w:kern w:val="0"/>
        </w:rPr>
        <w:t>//table</w:t>
      </w:r>
      <w:r>
        <w:rPr>
          <w:rFonts w:ascii="Consolas" w:hAnsi="Consolas" w:cs="Consolas"/>
          <w:color w:val="0F7201"/>
          <w:kern w:val="0"/>
        </w:rPr>
        <w:t>为</w:t>
      </w:r>
      <w:proofErr w:type="spellStart"/>
      <w:r>
        <w:rPr>
          <w:rFonts w:ascii="Consolas" w:hAnsi="Consolas" w:cs="Consolas"/>
          <w:color w:val="0F7201"/>
          <w:kern w:val="0"/>
        </w:rPr>
        <w:t>hello.string</w:t>
      </w:r>
      <w:proofErr w:type="spellEnd"/>
      <w:r>
        <w:rPr>
          <w:rFonts w:ascii="Consolas" w:hAnsi="Consolas" w:cs="Consolas"/>
          <w:color w:val="0F7201"/>
          <w:kern w:val="0"/>
        </w:rPr>
        <w:t>的文件名</w:t>
      </w: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[_</w:t>
      </w:r>
      <w:proofErr w:type="spellStart"/>
      <w:proofErr w:type="gramStart"/>
      <w:r>
        <w:rPr>
          <w:rFonts w:ascii="Consolas" w:hAnsi="Consolas" w:cs="Consolas"/>
          <w:color w:val="4A4A4A"/>
          <w:kern w:val="0"/>
        </w:rPr>
        <w:t>btChange</w:t>
      </w:r>
      <w:proofErr w:type="spellEnd"/>
      <w:proofErr w:type="gramEnd"/>
      <w:r>
        <w:rPr>
          <w:rFonts w:ascii="Consolas" w:hAnsi="Consolas" w:cs="Consolas"/>
          <w:color w:val="4A4A4A"/>
          <w:kern w:val="0"/>
        </w:rPr>
        <w:t> </w:t>
      </w:r>
      <w:proofErr w:type="spellStart"/>
      <w:r>
        <w:rPr>
          <w:rFonts w:ascii="Consolas" w:hAnsi="Consolas" w:cs="Consolas"/>
          <w:color w:val="4A4A4A"/>
          <w:kern w:val="0"/>
        </w:rPr>
        <w:t>setTitle:buttonInfo</w:t>
      </w:r>
      <w:proofErr w:type="spellEnd"/>
      <w:r>
        <w:rPr>
          <w:rFonts w:ascii="Consolas" w:hAnsi="Consolas" w:cs="Consolas"/>
          <w:color w:val="4A4A4A"/>
          <w:kern w:val="0"/>
        </w:rPr>
        <w:t> </w:t>
      </w:r>
      <w:proofErr w:type="spellStart"/>
      <w:r>
        <w:rPr>
          <w:rFonts w:ascii="Consolas" w:hAnsi="Consolas" w:cs="Consolas"/>
          <w:color w:val="4A4A4A"/>
          <w:kern w:val="0"/>
        </w:rPr>
        <w:t>forState:UIControlStateNormal</w:t>
      </w:r>
      <w:proofErr w:type="spellEnd"/>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_</w:t>
      </w:r>
      <w:proofErr w:type="spellStart"/>
      <w:proofErr w:type="gramStart"/>
      <w:r>
        <w:rPr>
          <w:rFonts w:ascii="Consolas" w:hAnsi="Consolas" w:cs="Consolas"/>
          <w:color w:val="4A4A4A"/>
          <w:kern w:val="0"/>
        </w:rPr>
        <w:t>inviteLabel.text</w:t>
      </w:r>
      <w:proofErr w:type="spellEnd"/>
      <w:proofErr w:type="gramEnd"/>
      <w:r>
        <w:rPr>
          <w:rFonts w:ascii="Consolas" w:hAnsi="Consolas" w:cs="Consolas"/>
          <w:color w:val="4A4A4A"/>
          <w:kern w:val="0"/>
        </w:rPr>
        <w:t> = </w:t>
      </w:r>
      <w:proofErr w:type="spellStart"/>
      <w:r>
        <w:rPr>
          <w:rFonts w:ascii="Consolas" w:hAnsi="Consolas" w:cs="Consolas"/>
          <w:color w:val="4A4A4A"/>
          <w:kern w:val="0"/>
        </w:rPr>
        <w:t>inviteMsg</w:t>
      </w:r>
      <w:proofErr w:type="spellEnd"/>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super</w:t>
      </w:r>
      <w:proofErr w:type="gramEnd"/>
      <w:r>
        <w:rPr>
          <w:rFonts w:ascii="Consolas" w:hAnsi="Consolas" w:cs="Consolas"/>
          <w:color w:val="4A4A4A"/>
          <w:kern w:val="0"/>
        </w:rPr>
        <w:t> </w:t>
      </w:r>
      <w:proofErr w:type="spellStart"/>
      <w:r>
        <w:rPr>
          <w:rFonts w:ascii="Consolas" w:hAnsi="Consolas" w:cs="Consolas"/>
          <w:color w:val="4A4A4A"/>
          <w:kern w:val="0"/>
        </w:rPr>
        <w:t>viewDidLoad</w:t>
      </w:r>
      <w:proofErr w:type="spellEnd"/>
      <w:r>
        <w:rPr>
          <w:rFonts w:ascii="Consolas" w:hAnsi="Consolas" w:cs="Consolas"/>
          <w:color w:val="4A4A4A"/>
          <w:kern w:val="0"/>
        </w:rPr>
        <w:t>];  </w:t>
      </w:r>
    </w:p>
    <w:p w:rsidR="00DF55A9" w:rsidRDefault="00DF55A9" w:rsidP="00DF55A9">
      <w:pPr>
        <w:widowControl/>
        <w:numPr>
          <w:ilvl w:val="0"/>
          <w:numId w:val="7"/>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P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2</w:t>
      </w:r>
      <w:r>
        <w:rPr>
          <w:rFonts w:ascii="Arial" w:hAnsi="Arial" w:cs="Arial"/>
          <w:kern w:val="0"/>
          <w:sz w:val="28"/>
          <w:szCs w:val="28"/>
        </w:rPr>
        <w:t>）点击修改语言方法</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w:hAnsi="Consolas" w:cs="Consolas"/>
          <w:color w:val="4A4A4A"/>
          <w:kern w:val="0"/>
        </w:rPr>
        <w:t>IBAction</w:t>
      </w:r>
      <w:proofErr w:type="spellEnd"/>
      <w:r>
        <w:rPr>
          <w:rFonts w:ascii="Consolas" w:hAnsi="Consolas" w:cs="Consolas"/>
          <w:color w:val="4A4A4A"/>
          <w:kern w:val="0"/>
        </w:rPr>
        <w:t>)</w:t>
      </w:r>
      <w:proofErr w:type="spellStart"/>
      <w:r>
        <w:rPr>
          <w:rFonts w:ascii="Consolas" w:hAnsi="Consolas" w:cs="Consolas"/>
          <w:color w:val="4A4A4A"/>
          <w:kern w:val="0"/>
        </w:rPr>
        <w:t>changeLanguage</w:t>
      </w:r>
      <w:proofErr w:type="spellEnd"/>
      <w:proofErr w:type="gramEnd"/>
      <w:r>
        <w:rPr>
          <w:rFonts w:ascii="Consolas" w:hAnsi="Consolas" w:cs="Consolas"/>
          <w:color w:val="4A4A4A"/>
          <w:kern w:val="0"/>
        </w:rPr>
        <w:t>:(id)sender {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NSString</w:t>
      </w:r>
      <w:proofErr w:type="spellEnd"/>
      <w:r>
        <w:rPr>
          <w:rFonts w:ascii="Consolas" w:hAnsi="Consolas" w:cs="Consolas"/>
          <w:color w:val="4A4A4A"/>
          <w:kern w:val="0"/>
        </w:rPr>
        <w:t> *</w:t>
      </w:r>
      <w:proofErr w:type="spellStart"/>
      <w:r>
        <w:rPr>
          <w:rFonts w:ascii="Consolas" w:hAnsi="Consolas" w:cs="Consolas"/>
          <w:color w:val="4A4A4A"/>
          <w:kern w:val="0"/>
        </w:rPr>
        <w:t>lan</w:t>
      </w:r>
      <w:proofErr w:type="spellEnd"/>
      <w:r>
        <w:rPr>
          <w:rFonts w:ascii="Consolas" w:hAnsi="Consolas" w:cs="Consolas"/>
          <w:color w:val="4A4A4A"/>
          <w:kern w:val="0"/>
        </w:rPr>
        <w:t> = [</w:t>
      </w:r>
      <w:proofErr w:type="spellStart"/>
      <w:r>
        <w:rPr>
          <w:rFonts w:ascii="Consolas" w:hAnsi="Consolas" w:cs="Consolas"/>
          <w:color w:val="4A4A4A"/>
          <w:kern w:val="0"/>
        </w:rPr>
        <w:t>InternationalControl</w:t>
      </w:r>
      <w:proofErr w:type="spellEnd"/>
      <w:r>
        <w:rPr>
          <w:rFonts w:ascii="Consolas" w:hAnsi="Consolas" w:cs="Consolas"/>
          <w:color w:val="4A4A4A"/>
          <w:kern w:val="0"/>
        </w:rPr>
        <w:t> </w:t>
      </w:r>
      <w:proofErr w:type="spellStart"/>
      <w:r>
        <w:rPr>
          <w:rFonts w:ascii="Consolas" w:hAnsi="Consolas" w:cs="Consolas"/>
          <w:color w:val="4A4A4A"/>
          <w:kern w:val="0"/>
        </w:rPr>
        <w:t>userLanguage</w:t>
      </w:r>
      <w:proofErr w:type="spellEnd"/>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Bold" w:hAnsi="Consolas Bold" w:cs="Consolas Bold"/>
          <w:b/>
          <w:bCs/>
          <w:color w:val="0A5287"/>
          <w:kern w:val="0"/>
        </w:rPr>
        <w:t>if</w:t>
      </w:r>
      <w:r>
        <w:rPr>
          <w:rFonts w:ascii="Consolas" w:hAnsi="Consolas" w:cs="Consolas"/>
          <w:color w:val="4A4A4A"/>
          <w:kern w:val="0"/>
        </w:rPr>
        <w:t>([</w:t>
      </w:r>
      <w:proofErr w:type="spellStart"/>
      <w:r>
        <w:rPr>
          <w:rFonts w:ascii="Consolas" w:hAnsi="Consolas" w:cs="Consolas"/>
          <w:color w:val="4A4A4A"/>
          <w:kern w:val="0"/>
        </w:rPr>
        <w:t>lan</w:t>
      </w:r>
      <w:proofErr w:type="spellEnd"/>
      <w:r>
        <w:rPr>
          <w:rFonts w:ascii="Consolas" w:hAnsi="Consolas" w:cs="Consolas"/>
          <w:color w:val="4A4A4A"/>
          <w:kern w:val="0"/>
        </w:rPr>
        <w:t> </w:t>
      </w:r>
      <w:proofErr w:type="spellStart"/>
      <w:r>
        <w:rPr>
          <w:rFonts w:ascii="Consolas" w:hAnsi="Consolas" w:cs="Consolas"/>
          <w:color w:val="4A4A4A"/>
          <w:kern w:val="0"/>
        </w:rPr>
        <w:t>isEqualToString</w:t>
      </w:r>
      <w:proofErr w:type="spellEnd"/>
      <w:r>
        <w:rPr>
          <w:rFonts w:ascii="Consolas" w:hAnsi="Consolas" w:cs="Consolas"/>
          <w:color w:val="4A4A4A"/>
          <w:kern w:val="0"/>
        </w:rPr>
        <w:t>:@</w:t>
      </w:r>
      <w:r>
        <w:rPr>
          <w:rFonts w:ascii="Consolas" w:hAnsi="Consolas" w:cs="Consolas"/>
          <w:color w:val="0000FF"/>
          <w:kern w:val="0"/>
        </w:rPr>
        <w:t>"en"</w:t>
      </w:r>
      <w:r>
        <w:rPr>
          <w:rFonts w:ascii="Consolas" w:hAnsi="Consolas" w:cs="Consolas"/>
          <w:color w:val="4A4A4A"/>
          <w:kern w:val="0"/>
        </w:rPr>
        <w:t>]){</w:t>
      </w:r>
      <w:r>
        <w:rPr>
          <w:rFonts w:ascii="Consolas" w:hAnsi="Consolas" w:cs="Consolas"/>
          <w:color w:val="0F7201"/>
          <w:kern w:val="0"/>
        </w:rPr>
        <w:t>//</w:t>
      </w:r>
      <w:r>
        <w:rPr>
          <w:rFonts w:ascii="Consolas" w:hAnsi="Consolas" w:cs="Consolas"/>
          <w:color w:val="0F7201"/>
          <w:kern w:val="0"/>
        </w:rPr>
        <w:t>判断当前的语言，进行改变</w:t>
      </w: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InternationalControl</w:t>
      </w:r>
      <w:proofErr w:type="spellEnd"/>
      <w:r>
        <w:rPr>
          <w:rFonts w:ascii="Consolas" w:hAnsi="Consolas" w:cs="Consolas"/>
          <w:color w:val="4A4A4A"/>
          <w:kern w:val="0"/>
        </w:rPr>
        <w:t> </w:t>
      </w:r>
      <w:proofErr w:type="spellStart"/>
      <w:r>
        <w:rPr>
          <w:rFonts w:ascii="Consolas" w:hAnsi="Consolas" w:cs="Consolas"/>
          <w:color w:val="4A4A4A"/>
          <w:kern w:val="0"/>
        </w:rPr>
        <w:t>setUserlanguage</w:t>
      </w:r>
      <w:proofErr w:type="spellEnd"/>
      <w:proofErr w:type="gramStart"/>
      <w:r>
        <w:rPr>
          <w:rFonts w:ascii="Consolas" w:hAnsi="Consolas" w:cs="Consolas"/>
          <w:color w:val="4A4A4A"/>
          <w:kern w:val="0"/>
        </w:rPr>
        <w:t>:@</w:t>
      </w:r>
      <w:proofErr w:type="gramEnd"/>
      <w:r>
        <w:rPr>
          <w:rFonts w:ascii="Consolas" w:hAnsi="Consolas" w:cs="Consolas"/>
          <w:color w:val="0000FF"/>
          <w:kern w:val="0"/>
        </w:rPr>
        <w:t>"</w:t>
      </w:r>
      <w:proofErr w:type="spellStart"/>
      <w:r>
        <w:rPr>
          <w:rFonts w:ascii="Consolas" w:hAnsi="Consolas" w:cs="Consolas"/>
          <w:color w:val="0000FF"/>
          <w:kern w:val="0"/>
        </w:rPr>
        <w:t>zh</w:t>
      </w:r>
      <w:proofErr w:type="spellEnd"/>
      <w:r>
        <w:rPr>
          <w:rFonts w:ascii="Consolas" w:hAnsi="Consolas" w:cs="Consolas"/>
          <w:color w:val="0000FF"/>
          <w:kern w:val="0"/>
        </w:rPr>
        <w:t>-Hans"</w:t>
      </w: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w:t>
      </w:r>
      <w:r>
        <w:rPr>
          <w:rFonts w:ascii="Consolas Bold" w:hAnsi="Consolas Bold" w:cs="Consolas Bold"/>
          <w:b/>
          <w:bCs/>
          <w:color w:val="0A5287"/>
          <w:kern w:val="0"/>
        </w:rPr>
        <w:t>else</w:t>
      </w:r>
      <w:proofErr w:type="gramEnd"/>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InternationalControl</w:t>
      </w:r>
      <w:proofErr w:type="spellEnd"/>
      <w:r>
        <w:rPr>
          <w:rFonts w:ascii="Consolas" w:hAnsi="Consolas" w:cs="Consolas"/>
          <w:color w:val="4A4A4A"/>
          <w:kern w:val="0"/>
        </w:rPr>
        <w:t> </w:t>
      </w:r>
      <w:proofErr w:type="spellStart"/>
      <w:r>
        <w:rPr>
          <w:rFonts w:ascii="Consolas" w:hAnsi="Consolas" w:cs="Consolas"/>
          <w:color w:val="4A4A4A"/>
          <w:kern w:val="0"/>
        </w:rPr>
        <w:t>setUserlanguage</w:t>
      </w:r>
      <w:proofErr w:type="spellEnd"/>
      <w:proofErr w:type="gramStart"/>
      <w:r>
        <w:rPr>
          <w:rFonts w:ascii="Consolas" w:hAnsi="Consolas" w:cs="Consolas"/>
          <w:color w:val="4A4A4A"/>
          <w:kern w:val="0"/>
        </w:rPr>
        <w:t>:@</w:t>
      </w:r>
      <w:proofErr w:type="gramEnd"/>
      <w:r>
        <w:rPr>
          <w:rFonts w:ascii="Consolas" w:hAnsi="Consolas" w:cs="Consolas"/>
          <w:color w:val="0000FF"/>
          <w:kern w:val="0"/>
        </w:rPr>
        <w:t>"en"</w:t>
      </w: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w:t>
      </w:r>
      <w:r>
        <w:rPr>
          <w:rFonts w:ascii="Consolas" w:hAnsi="Consolas" w:cs="Consolas"/>
          <w:color w:val="0F7201"/>
          <w:kern w:val="0"/>
        </w:rPr>
        <w:t>改变完成之后发送通知，告诉其他页面修改完成，提示刷新界面</w:t>
      </w:r>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roofErr w:type="spellStart"/>
      <w:r>
        <w:rPr>
          <w:rFonts w:ascii="Consolas" w:hAnsi="Consolas" w:cs="Consolas"/>
          <w:color w:val="4A4A4A"/>
          <w:kern w:val="0"/>
        </w:rPr>
        <w:t>NSNotificationCenter</w:t>
      </w:r>
      <w:proofErr w:type="spellEnd"/>
      <w:r>
        <w:rPr>
          <w:rFonts w:ascii="Consolas" w:hAnsi="Consolas" w:cs="Consolas"/>
          <w:color w:val="4A4A4A"/>
          <w:kern w:val="0"/>
        </w:rPr>
        <w:t> </w:t>
      </w:r>
      <w:proofErr w:type="spellStart"/>
      <w:r>
        <w:rPr>
          <w:rFonts w:ascii="Consolas" w:hAnsi="Consolas" w:cs="Consolas"/>
          <w:color w:val="4A4A4A"/>
          <w:kern w:val="0"/>
        </w:rPr>
        <w:t>defaultCenter</w:t>
      </w:r>
      <w:proofErr w:type="spellEnd"/>
      <w:r>
        <w:rPr>
          <w:rFonts w:ascii="Consolas" w:hAnsi="Consolas" w:cs="Consolas"/>
          <w:color w:val="4A4A4A"/>
          <w:kern w:val="0"/>
        </w:rPr>
        <w:t>] </w:t>
      </w:r>
      <w:proofErr w:type="spellStart"/>
      <w:r>
        <w:rPr>
          <w:rFonts w:ascii="Consolas" w:hAnsi="Consolas" w:cs="Consolas"/>
          <w:color w:val="4A4A4A"/>
          <w:kern w:val="0"/>
        </w:rPr>
        <w:t>postNotificationName</w:t>
      </w:r>
      <w:proofErr w:type="spellEnd"/>
      <w:proofErr w:type="gramStart"/>
      <w:r>
        <w:rPr>
          <w:rFonts w:ascii="Consolas" w:hAnsi="Consolas" w:cs="Consolas"/>
          <w:color w:val="4A4A4A"/>
          <w:kern w:val="0"/>
        </w:rPr>
        <w:t>:@</w:t>
      </w:r>
      <w:proofErr w:type="gramEnd"/>
      <w:r>
        <w:rPr>
          <w:rFonts w:ascii="Consolas" w:hAnsi="Consolas" w:cs="Consolas"/>
          <w:color w:val="0000FF"/>
          <w:kern w:val="0"/>
        </w:rPr>
        <w:t>"</w:t>
      </w:r>
      <w:proofErr w:type="spellStart"/>
      <w:r>
        <w:rPr>
          <w:rFonts w:ascii="Consolas" w:hAnsi="Consolas" w:cs="Consolas"/>
          <w:color w:val="0000FF"/>
          <w:kern w:val="0"/>
        </w:rPr>
        <w:t>changeLanguage</w:t>
      </w:r>
      <w:proofErr w:type="spellEnd"/>
      <w:r>
        <w:rPr>
          <w:rFonts w:ascii="Consolas" w:hAnsi="Consolas" w:cs="Consolas"/>
          <w:color w:val="0000FF"/>
          <w:kern w:val="0"/>
        </w:rPr>
        <w:t>"</w:t>
      </w:r>
      <w:r>
        <w:rPr>
          <w:rFonts w:ascii="Consolas" w:hAnsi="Consolas" w:cs="Consolas"/>
          <w:color w:val="4A4A4A"/>
          <w:kern w:val="0"/>
        </w:rPr>
        <w:t> </w:t>
      </w:r>
      <w:proofErr w:type="spellStart"/>
      <w:r>
        <w:rPr>
          <w:rFonts w:ascii="Consolas" w:hAnsi="Consolas" w:cs="Consolas"/>
          <w:color w:val="4A4A4A"/>
          <w:kern w:val="0"/>
        </w:rPr>
        <w:t>object:nil</w:t>
      </w:r>
      <w:proofErr w:type="spellEnd"/>
      <w:r>
        <w:rPr>
          <w:rFonts w:ascii="Consolas" w:hAnsi="Consolas" w:cs="Consolas"/>
          <w:color w:val="4A4A4A"/>
          <w:kern w:val="0"/>
        </w:rPr>
        <w:t>];  </w:t>
      </w:r>
    </w:p>
    <w:p w:rsidR="00DF55A9" w:rsidRDefault="00DF55A9" w:rsidP="00DF55A9">
      <w:pPr>
        <w:widowControl/>
        <w:numPr>
          <w:ilvl w:val="0"/>
          <w:numId w:val="8"/>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P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3</w:t>
      </w:r>
      <w:r>
        <w:rPr>
          <w:rFonts w:ascii="Arial" w:hAnsi="Arial" w:cs="Arial"/>
          <w:kern w:val="0"/>
          <w:sz w:val="28"/>
          <w:szCs w:val="28"/>
        </w:rPr>
        <w:t>）接收到通知执行方法，刷新界面</w:t>
      </w:r>
    </w:p>
    <w:p w:rsidR="00DF55A9" w:rsidRDefault="00DF55A9" w:rsidP="00DF55A9">
      <w:pPr>
        <w:widowControl/>
        <w:autoSpaceDE w:val="0"/>
        <w:autoSpaceDN w:val="0"/>
        <w:adjustRightInd w:val="0"/>
        <w:jc w:val="left"/>
        <w:rPr>
          <w:rFonts w:ascii="Verdana" w:hAnsi="Verdana" w:cs="Verdana"/>
          <w:color w:val="B3B3B3"/>
          <w:kern w:val="0"/>
          <w:sz w:val="18"/>
          <w:szCs w:val="18"/>
        </w:rPr>
      </w:pPr>
    </w:p>
    <w:p w:rsidR="00DF55A9" w:rsidRDefault="00DF55A9" w:rsidP="00DF55A9">
      <w:pPr>
        <w:widowControl/>
        <w:numPr>
          <w:ilvl w:val="0"/>
          <w:numId w:val="9"/>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w:t>
      </w:r>
      <w:proofErr w:type="gramStart"/>
      <w:r>
        <w:rPr>
          <w:rFonts w:ascii="Consolas Bold" w:hAnsi="Consolas Bold" w:cs="Consolas Bold"/>
          <w:b/>
          <w:bCs/>
          <w:color w:val="0A5287"/>
          <w:kern w:val="0"/>
        </w:rPr>
        <w:t>void</w:t>
      </w:r>
      <w:proofErr w:type="gramEnd"/>
      <w:r>
        <w:rPr>
          <w:rFonts w:ascii="Consolas" w:hAnsi="Consolas" w:cs="Consolas"/>
          <w:color w:val="4A4A4A"/>
          <w:kern w:val="0"/>
        </w:rPr>
        <w:t>)</w:t>
      </w:r>
      <w:proofErr w:type="spellStart"/>
      <w:r>
        <w:rPr>
          <w:rFonts w:ascii="Consolas" w:hAnsi="Consolas" w:cs="Consolas"/>
          <w:color w:val="4A4A4A"/>
          <w:kern w:val="0"/>
        </w:rPr>
        <w:t>changeLanguage</w:t>
      </w:r>
      <w:proofErr w:type="spellEnd"/>
      <w:r>
        <w:rPr>
          <w:rFonts w:ascii="Consolas" w:hAnsi="Consolas" w:cs="Consolas"/>
          <w:color w:val="4A4A4A"/>
          <w:kern w:val="0"/>
        </w:rPr>
        <w:t>{  </w:t>
      </w:r>
    </w:p>
    <w:p w:rsidR="00DF55A9" w:rsidRDefault="00DF55A9" w:rsidP="00DF55A9">
      <w:pPr>
        <w:widowControl/>
        <w:numPr>
          <w:ilvl w:val="0"/>
          <w:numId w:val="9"/>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9"/>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[_</w:t>
      </w:r>
      <w:proofErr w:type="spellStart"/>
      <w:proofErr w:type="gramStart"/>
      <w:r>
        <w:rPr>
          <w:rFonts w:ascii="Consolas" w:hAnsi="Consolas" w:cs="Consolas"/>
          <w:color w:val="4A4A4A"/>
          <w:kern w:val="0"/>
        </w:rPr>
        <w:t>btChange</w:t>
      </w:r>
      <w:proofErr w:type="spellEnd"/>
      <w:proofErr w:type="gramEnd"/>
      <w:r>
        <w:rPr>
          <w:rFonts w:ascii="Consolas" w:hAnsi="Consolas" w:cs="Consolas"/>
          <w:color w:val="4A4A4A"/>
          <w:kern w:val="0"/>
        </w:rPr>
        <w:t> </w:t>
      </w:r>
      <w:proofErr w:type="spellStart"/>
      <w:r>
        <w:rPr>
          <w:rFonts w:ascii="Consolas" w:hAnsi="Consolas" w:cs="Consolas"/>
          <w:color w:val="4A4A4A"/>
          <w:kern w:val="0"/>
        </w:rPr>
        <w:t>setTitle</w:t>
      </w:r>
      <w:proofErr w:type="spellEnd"/>
      <w:r>
        <w:rPr>
          <w:rFonts w:ascii="Consolas" w:hAnsi="Consolas" w:cs="Consolas"/>
          <w:color w:val="4A4A4A"/>
          <w:kern w:val="0"/>
        </w:rPr>
        <w:t>:[[</w:t>
      </w:r>
      <w:proofErr w:type="spellStart"/>
      <w:r>
        <w:rPr>
          <w:rFonts w:ascii="Consolas" w:hAnsi="Consolas" w:cs="Consolas"/>
          <w:color w:val="4A4A4A"/>
          <w:kern w:val="0"/>
        </w:rPr>
        <w:t>InternationalControl</w:t>
      </w:r>
      <w:proofErr w:type="spellEnd"/>
      <w:r>
        <w:rPr>
          <w:rFonts w:ascii="Consolas" w:hAnsi="Consolas" w:cs="Consolas"/>
          <w:color w:val="4A4A4A"/>
          <w:kern w:val="0"/>
        </w:rPr>
        <w:t> bundle] </w:t>
      </w:r>
      <w:proofErr w:type="spellStart"/>
      <w:r>
        <w:rPr>
          <w:rFonts w:ascii="Consolas" w:hAnsi="Consolas" w:cs="Consolas"/>
          <w:color w:val="4A4A4A"/>
          <w:kern w:val="0"/>
        </w:rPr>
        <w:t>localizedStringForKey</w:t>
      </w:r>
      <w:proofErr w:type="spellEnd"/>
      <w:r>
        <w:rPr>
          <w:rFonts w:ascii="Consolas" w:hAnsi="Consolas" w:cs="Consolas"/>
          <w:color w:val="4A4A4A"/>
          <w:kern w:val="0"/>
        </w:rPr>
        <w:t>:@</w:t>
      </w:r>
      <w:r>
        <w:rPr>
          <w:rFonts w:ascii="Consolas" w:hAnsi="Consolas" w:cs="Consolas"/>
          <w:color w:val="0000FF"/>
          <w:kern w:val="0"/>
        </w:rPr>
        <w:t>"</w:t>
      </w:r>
      <w:proofErr w:type="spellStart"/>
      <w:r>
        <w:rPr>
          <w:rFonts w:ascii="Consolas" w:hAnsi="Consolas" w:cs="Consolas"/>
          <w:color w:val="0000FF"/>
          <w:kern w:val="0"/>
        </w:rPr>
        <w:t>buttonInfo</w:t>
      </w:r>
      <w:proofErr w:type="spellEnd"/>
      <w:r>
        <w:rPr>
          <w:rFonts w:ascii="Consolas" w:hAnsi="Consolas" w:cs="Consolas"/>
          <w:color w:val="0000FF"/>
          <w:kern w:val="0"/>
        </w:rPr>
        <w:t>"</w:t>
      </w:r>
      <w:r>
        <w:rPr>
          <w:rFonts w:ascii="Consolas" w:hAnsi="Consolas" w:cs="Consolas"/>
          <w:color w:val="4A4A4A"/>
          <w:kern w:val="0"/>
        </w:rPr>
        <w:t> </w:t>
      </w:r>
      <w:proofErr w:type="spellStart"/>
      <w:r>
        <w:rPr>
          <w:rFonts w:ascii="Consolas" w:hAnsi="Consolas" w:cs="Consolas"/>
          <w:color w:val="4A4A4A"/>
          <w:kern w:val="0"/>
        </w:rPr>
        <w:t>value:nil</w:t>
      </w:r>
      <w:proofErr w:type="spellEnd"/>
      <w:r>
        <w:rPr>
          <w:rFonts w:ascii="Consolas" w:hAnsi="Consolas" w:cs="Consolas"/>
          <w:color w:val="4A4A4A"/>
          <w:kern w:val="0"/>
        </w:rPr>
        <w:t> table:@</w:t>
      </w:r>
      <w:r>
        <w:rPr>
          <w:rFonts w:ascii="Consolas" w:hAnsi="Consolas" w:cs="Consolas"/>
          <w:color w:val="0000FF"/>
          <w:kern w:val="0"/>
        </w:rPr>
        <w:t>"hello"</w:t>
      </w:r>
      <w:r>
        <w:rPr>
          <w:rFonts w:ascii="Consolas" w:hAnsi="Consolas" w:cs="Consolas"/>
          <w:color w:val="4A4A4A"/>
          <w:kern w:val="0"/>
        </w:rPr>
        <w:t>] </w:t>
      </w:r>
      <w:proofErr w:type="spellStart"/>
      <w:r>
        <w:rPr>
          <w:rFonts w:ascii="Consolas" w:hAnsi="Consolas" w:cs="Consolas"/>
          <w:color w:val="4A4A4A"/>
          <w:kern w:val="0"/>
        </w:rPr>
        <w:t>forState:UIControlStateNormal</w:t>
      </w:r>
      <w:proofErr w:type="spellEnd"/>
      <w:r>
        <w:rPr>
          <w:rFonts w:ascii="Consolas" w:hAnsi="Consolas" w:cs="Consolas"/>
          <w:color w:val="4A4A4A"/>
          <w:kern w:val="0"/>
        </w:rPr>
        <w:t>];  </w:t>
      </w:r>
    </w:p>
    <w:p w:rsidR="00DF55A9" w:rsidRDefault="00DF55A9" w:rsidP="00DF55A9">
      <w:pPr>
        <w:widowControl/>
        <w:numPr>
          <w:ilvl w:val="0"/>
          <w:numId w:val="9"/>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numPr>
          <w:ilvl w:val="0"/>
          <w:numId w:val="9"/>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_</w:t>
      </w:r>
      <w:proofErr w:type="spellStart"/>
      <w:proofErr w:type="gramStart"/>
      <w:r>
        <w:rPr>
          <w:rFonts w:ascii="Consolas" w:hAnsi="Consolas" w:cs="Consolas"/>
          <w:color w:val="4A4A4A"/>
          <w:kern w:val="0"/>
        </w:rPr>
        <w:t>inviteLabel.text</w:t>
      </w:r>
      <w:proofErr w:type="spellEnd"/>
      <w:proofErr w:type="gramEnd"/>
      <w:r>
        <w:rPr>
          <w:rFonts w:ascii="Consolas" w:hAnsi="Consolas" w:cs="Consolas"/>
          <w:color w:val="4A4A4A"/>
          <w:kern w:val="0"/>
        </w:rPr>
        <w:t> =[[</w:t>
      </w:r>
      <w:proofErr w:type="spellStart"/>
      <w:r>
        <w:rPr>
          <w:rFonts w:ascii="Consolas" w:hAnsi="Consolas" w:cs="Consolas"/>
          <w:color w:val="4A4A4A"/>
          <w:kern w:val="0"/>
        </w:rPr>
        <w:t>InternationalControl</w:t>
      </w:r>
      <w:proofErr w:type="spellEnd"/>
      <w:r>
        <w:rPr>
          <w:rFonts w:ascii="Consolas" w:hAnsi="Consolas" w:cs="Consolas"/>
          <w:color w:val="4A4A4A"/>
          <w:kern w:val="0"/>
        </w:rPr>
        <w:t> bundle] </w:t>
      </w:r>
      <w:proofErr w:type="spellStart"/>
      <w:r>
        <w:rPr>
          <w:rFonts w:ascii="Consolas" w:hAnsi="Consolas" w:cs="Consolas"/>
          <w:color w:val="4A4A4A"/>
          <w:kern w:val="0"/>
        </w:rPr>
        <w:t>localizedStringForKey</w:t>
      </w:r>
      <w:proofErr w:type="spellEnd"/>
      <w:r>
        <w:rPr>
          <w:rFonts w:ascii="Consolas" w:hAnsi="Consolas" w:cs="Consolas"/>
          <w:color w:val="4A4A4A"/>
          <w:kern w:val="0"/>
        </w:rPr>
        <w:t>:@</w:t>
      </w:r>
      <w:r>
        <w:rPr>
          <w:rFonts w:ascii="Consolas" w:hAnsi="Consolas" w:cs="Consolas"/>
          <w:color w:val="0000FF"/>
          <w:kern w:val="0"/>
        </w:rPr>
        <w:t>"invite"</w:t>
      </w:r>
      <w:r>
        <w:rPr>
          <w:rFonts w:ascii="Consolas" w:hAnsi="Consolas" w:cs="Consolas"/>
          <w:color w:val="4A4A4A"/>
          <w:kern w:val="0"/>
        </w:rPr>
        <w:t> </w:t>
      </w:r>
      <w:proofErr w:type="spellStart"/>
      <w:r>
        <w:rPr>
          <w:rFonts w:ascii="Consolas" w:hAnsi="Consolas" w:cs="Consolas"/>
          <w:color w:val="4A4A4A"/>
          <w:kern w:val="0"/>
        </w:rPr>
        <w:t>value:nil</w:t>
      </w:r>
      <w:proofErr w:type="spellEnd"/>
      <w:r>
        <w:rPr>
          <w:rFonts w:ascii="Consolas" w:hAnsi="Consolas" w:cs="Consolas"/>
          <w:color w:val="4A4A4A"/>
          <w:kern w:val="0"/>
        </w:rPr>
        <w:t> table:@</w:t>
      </w:r>
      <w:r>
        <w:rPr>
          <w:rFonts w:ascii="Consolas" w:hAnsi="Consolas" w:cs="Consolas"/>
          <w:color w:val="0000FF"/>
          <w:kern w:val="0"/>
        </w:rPr>
        <w:t>"hello"</w:t>
      </w:r>
      <w:r>
        <w:rPr>
          <w:rFonts w:ascii="Consolas" w:hAnsi="Consolas" w:cs="Consolas"/>
          <w:color w:val="4A4A4A"/>
          <w:kern w:val="0"/>
        </w:rPr>
        <w:t>];  </w:t>
      </w:r>
    </w:p>
    <w:p w:rsidR="00DF55A9" w:rsidRDefault="00DF55A9" w:rsidP="00DF55A9">
      <w:pPr>
        <w:widowControl/>
        <w:numPr>
          <w:ilvl w:val="0"/>
          <w:numId w:val="9"/>
        </w:numPr>
        <w:tabs>
          <w:tab w:val="left" w:pos="220"/>
          <w:tab w:val="left" w:pos="720"/>
        </w:tabs>
        <w:autoSpaceDE w:val="0"/>
        <w:autoSpaceDN w:val="0"/>
        <w:adjustRightInd w:val="0"/>
        <w:ind w:hanging="720"/>
        <w:jc w:val="left"/>
        <w:rPr>
          <w:rFonts w:ascii="Consolas" w:hAnsi="Consolas" w:cs="Consolas"/>
          <w:color w:val="4A4A4A"/>
          <w:kern w:val="0"/>
        </w:rPr>
      </w:pPr>
      <w:r>
        <w:rPr>
          <w:rFonts w:ascii="Consolas" w:hAnsi="Consolas" w:cs="Consolas"/>
          <w:color w:val="4A4A4A"/>
          <w:kern w:val="0"/>
        </w:rPr>
        <w:t>}  </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hint="eastAsia"/>
          <w:kern w:val="0"/>
          <w:sz w:val="28"/>
          <w:szCs w:val="28"/>
        </w:rPr>
      </w:pPr>
      <w:r>
        <w:rPr>
          <w:rFonts w:ascii="Arial" w:hAnsi="Arial" w:cs="Arial"/>
          <w:kern w:val="0"/>
          <w:sz w:val="28"/>
          <w:szCs w:val="28"/>
        </w:rPr>
        <w:t>如果有多个界面的话，需要每个界面都配置接收通知，用于修改界面。</w:t>
      </w:r>
      <w:r w:rsidR="00B401DA">
        <w:rPr>
          <w:rFonts w:ascii="Arial" w:hAnsi="Arial" w:cs="Arial" w:hint="eastAsia"/>
          <w:kern w:val="0"/>
          <w:sz w:val="28"/>
          <w:szCs w:val="28"/>
        </w:rPr>
        <w:t>这样做的确很坑，可以接收到通知初始化应用这样就可以在线切换了。</w:t>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b/>
          <w:bCs/>
          <w:kern w:val="0"/>
          <w:sz w:val="28"/>
          <w:szCs w:val="28"/>
        </w:rPr>
        <w:t>10</w:t>
      </w:r>
      <w:r>
        <w:rPr>
          <w:rFonts w:ascii="Arial" w:hAnsi="Arial" w:cs="Arial"/>
          <w:b/>
          <w:bCs/>
          <w:kern w:val="0"/>
          <w:sz w:val="28"/>
          <w:szCs w:val="28"/>
        </w:rPr>
        <w:t>、运行界面</w:t>
      </w: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3006725" cy="436308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6725" cy="4363085"/>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                                                                             </w:t>
      </w:r>
      <w:r>
        <w:rPr>
          <w:rFonts w:ascii="Arial" w:hAnsi="Arial" w:cs="Arial"/>
          <w:noProof/>
          <w:kern w:val="0"/>
          <w:sz w:val="28"/>
          <w:szCs w:val="28"/>
        </w:rPr>
        <w:drawing>
          <wp:inline distT="0" distB="0" distL="0" distR="0">
            <wp:extent cx="3030220" cy="43548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0220" cy="4354830"/>
                    </a:xfrm>
                    <a:prstGeom prst="rect">
                      <a:avLst/>
                    </a:prstGeom>
                    <a:noFill/>
                    <a:ln>
                      <a:noFill/>
                    </a:ln>
                  </pic:spPr>
                </pic:pic>
              </a:graphicData>
            </a:graphic>
          </wp:inline>
        </w:drawing>
      </w:r>
    </w:p>
    <w:p w:rsidR="00DF55A9" w:rsidRDefault="00DF55A9" w:rsidP="00DF55A9">
      <w:pPr>
        <w:widowControl/>
        <w:autoSpaceDE w:val="0"/>
        <w:autoSpaceDN w:val="0"/>
        <w:adjustRightInd w:val="0"/>
        <w:jc w:val="left"/>
        <w:rPr>
          <w:rFonts w:ascii="Arial" w:hAnsi="Arial" w:cs="Arial"/>
          <w:kern w:val="0"/>
          <w:sz w:val="28"/>
          <w:szCs w:val="28"/>
        </w:rPr>
      </w:pPr>
    </w:p>
    <w:p w:rsidR="00DF55A9" w:rsidRDefault="00DF55A9" w:rsidP="00DF55A9">
      <w:pPr>
        <w:widowControl/>
        <w:autoSpaceDE w:val="0"/>
        <w:autoSpaceDN w:val="0"/>
        <w:adjustRightInd w:val="0"/>
        <w:jc w:val="left"/>
        <w:rPr>
          <w:rFonts w:ascii="Arial" w:hAnsi="Arial" w:cs="Arial"/>
          <w:kern w:val="0"/>
          <w:sz w:val="28"/>
          <w:szCs w:val="28"/>
        </w:rPr>
      </w:pPr>
      <w:r>
        <w:rPr>
          <w:rFonts w:ascii="Arial" w:hAnsi="Arial" w:cs="Arial"/>
          <w:kern w:val="0"/>
          <w:sz w:val="28"/>
          <w:szCs w:val="28"/>
        </w:rPr>
        <w:t>可以看到点击切换语言之后，语言切换成功。</w:t>
      </w:r>
    </w:p>
    <w:p w:rsidR="00DF55A9" w:rsidRDefault="00DF55A9" w:rsidP="00DF55A9">
      <w:pPr>
        <w:tabs>
          <w:tab w:val="right" w:pos="8300"/>
        </w:tabs>
        <w:rPr>
          <w:rFonts w:ascii="Heiti SC Light" w:eastAsia="Heiti SC Light" w:hAnsi="Heiti SC Light" w:cs="Heiti SC Light" w:hint="eastAsia"/>
          <w:kern w:val="0"/>
          <w:sz w:val="28"/>
          <w:szCs w:val="28"/>
        </w:rPr>
      </w:pPr>
      <w:r>
        <w:rPr>
          <w:rFonts w:ascii="Arial" w:hAnsi="Arial" w:cs="Arial"/>
          <w:kern w:val="0"/>
          <w:sz w:val="28"/>
          <w:szCs w:val="28"/>
        </w:rPr>
        <w:t>退出程序再次进入，保留了上次选择的语言。</w:t>
      </w:r>
      <w:r w:rsidR="00B401DA">
        <w:rPr>
          <w:rFonts w:ascii="Heiti SC Light" w:eastAsia="Heiti SC Light" w:hAnsi="Heiti SC Light" w:cs="Heiti SC Light" w:hint="eastAsia"/>
          <w:kern w:val="0"/>
          <w:sz w:val="28"/>
          <w:szCs w:val="28"/>
        </w:rPr>
        <w:t>☺</w:t>
      </w:r>
    </w:p>
    <w:p w:rsidR="00B401DA" w:rsidRDefault="00B401DA" w:rsidP="00DF55A9">
      <w:pPr>
        <w:tabs>
          <w:tab w:val="right" w:pos="8300"/>
        </w:tabs>
        <w:rPr>
          <w:rFonts w:ascii="Heiti SC Light" w:eastAsia="Heiti SC Light" w:hAnsi="Heiti SC Light" w:cs="Heiti SC Light" w:hint="eastAsia"/>
          <w:kern w:val="0"/>
          <w:sz w:val="28"/>
          <w:szCs w:val="28"/>
        </w:rPr>
      </w:pPr>
    </w:p>
    <w:p w:rsidR="00B401DA" w:rsidRDefault="00B401DA" w:rsidP="00DF55A9">
      <w:pPr>
        <w:tabs>
          <w:tab w:val="right" w:pos="8300"/>
        </w:tabs>
        <w:rPr>
          <w:rFonts w:ascii="Heiti SC Light" w:eastAsia="Heiti SC Light" w:hAnsi="Heiti SC Light" w:cs="Heiti SC Light" w:hint="eastAsia"/>
          <w:kern w:val="0"/>
          <w:sz w:val="28"/>
          <w:szCs w:val="28"/>
        </w:rPr>
      </w:pPr>
      <w:r>
        <w:rPr>
          <w:rFonts w:ascii="Heiti SC Light" w:eastAsia="Heiti SC Light" w:hAnsi="Heiti SC Light" w:cs="Heiti SC Light" w:hint="eastAsia"/>
          <w:kern w:val="0"/>
          <w:sz w:val="28"/>
          <w:szCs w:val="28"/>
        </w:rPr>
        <w:t>下面提供个比较好的工程供大家学习</w:t>
      </w:r>
      <w:hyperlink r:id="rId27" w:history="1">
        <w:r w:rsidRPr="00947CCC">
          <w:rPr>
            <w:rStyle w:val="aa"/>
            <w:rFonts w:ascii="Heiti SC Light" w:eastAsia="Heiti SC Light" w:hAnsi="Heiti SC Light" w:cs="Heiti SC Light"/>
            <w:kern w:val="0"/>
            <w:sz w:val="28"/>
            <w:szCs w:val="28"/>
          </w:rPr>
          <w:t>https://github.com/githhhh/Test_Local_Two</w:t>
        </w:r>
      </w:hyperlink>
      <w:r>
        <w:rPr>
          <w:rFonts w:ascii="Heiti SC Light" w:eastAsia="Heiti SC Light" w:hAnsi="Heiti SC Light" w:cs="Heiti SC Light" w:hint="eastAsia"/>
          <w:kern w:val="0"/>
          <w:sz w:val="28"/>
          <w:szCs w:val="28"/>
        </w:rPr>
        <w:t>。</w:t>
      </w:r>
    </w:p>
    <w:p w:rsidR="00B401DA" w:rsidRDefault="00B401DA" w:rsidP="00DF55A9">
      <w:pPr>
        <w:tabs>
          <w:tab w:val="right" w:pos="8300"/>
        </w:tabs>
        <w:rPr>
          <w:rFonts w:ascii="Heiti SC Light" w:eastAsia="Heiti SC Light" w:hAnsi="Heiti SC Light" w:cs="Heiti SC Light" w:hint="eastAsia"/>
          <w:kern w:val="0"/>
          <w:sz w:val="28"/>
          <w:szCs w:val="28"/>
        </w:rPr>
      </w:pPr>
      <w:r>
        <w:rPr>
          <w:rFonts w:ascii="Heiti SC Light" w:eastAsia="Heiti SC Light" w:hAnsi="Heiti SC Light" w:cs="Heiti SC Light" w:hint="eastAsia"/>
          <w:kern w:val="0"/>
          <w:sz w:val="28"/>
          <w:szCs w:val="28"/>
        </w:rPr>
        <w:t>是不是很坑直接看工程那来的多块，小编是想让你看完整个教程在看工程这样效果会比较好。小编真的是为了大家好O(∩_∩)O~。</w:t>
      </w:r>
      <w:bookmarkStart w:id="0" w:name="_GoBack"/>
      <w:bookmarkEnd w:id="0"/>
    </w:p>
    <w:p w:rsidR="00B401DA" w:rsidRDefault="00B401DA" w:rsidP="00DF55A9">
      <w:pPr>
        <w:tabs>
          <w:tab w:val="right" w:pos="8300"/>
        </w:tabs>
        <w:rPr>
          <w:rFonts w:ascii="Heiti SC Light" w:eastAsia="Heiti SC Light" w:hAnsi="Heiti SC Light" w:cs="Heiti SC Light" w:hint="eastAsia"/>
          <w:kern w:val="0"/>
          <w:sz w:val="28"/>
          <w:szCs w:val="28"/>
        </w:rPr>
      </w:pPr>
    </w:p>
    <w:p w:rsidR="00B401DA" w:rsidRDefault="00B401DA" w:rsidP="00DF55A9">
      <w:pPr>
        <w:tabs>
          <w:tab w:val="right" w:pos="8300"/>
        </w:tabs>
        <w:rPr>
          <w:rFonts w:hint="eastAsia"/>
        </w:rPr>
      </w:pPr>
    </w:p>
    <w:sectPr w:rsidR="00B401DA" w:rsidSect="00CB230D">
      <w:headerReference w:type="default" r:id="rId2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1DA" w:rsidRDefault="00B401DA" w:rsidP="004B6E81">
      <w:r>
        <w:separator/>
      </w:r>
    </w:p>
  </w:endnote>
  <w:endnote w:type="continuationSeparator" w:id="0">
    <w:p w:rsidR="00B401DA" w:rsidRDefault="00B401DA" w:rsidP="004B6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Lucida Grande">
    <w:panose1 w:val="020B0600040502020204"/>
    <w:charset w:val="00"/>
    <w:family w:val="auto"/>
    <w:pitch w:val="variable"/>
    <w:sig w:usb0="E1000AEF" w:usb1="5000A1FF" w:usb2="00000000" w:usb3="00000000" w:csb0="000001BF"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1DA" w:rsidRDefault="00B401DA" w:rsidP="004B6E81">
      <w:r>
        <w:separator/>
      </w:r>
    </w:p>
  </w:footnote>
  <w:footnote w:type="continuationSeparator" w:id="0">
    <w:p w:rsidR="00B401DA" w:rsidRDefault="00B401DA" w:rsidP="004B6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1DA" w:rsidRDefault="00B401DA">
    <w:pPr>
      <w:pStyle w:val="a6"/>
    </w:pPr>
    <w:proofErr w:type="spellStart"/>
    <w:r>
      <w:rPr>
        <w:rFonts w:ascii="Lucida Grande" w:hAnsi="Lucida Grande" w:cs="Lucida Grande"/>
        <w:b/>
        <w:bCs/>
        <w:color w:val="434343"/>
        <w:kern w:val="0"/>
        <w:sz w:val="64"/>
        <w:szCs w:val="64"/>
      </w:rPr>
      <w:t>iOS</w:t>
    </w:r>
    <w:proofErr w:type="spellEnd"/>
    <w:r>
      <w:rPr>
        <w:rFonts w:ascii="Lucida Grande" w:hAnsi="Lucida Grande" w:cs="Lucida Grande"/>
        <w:b/>
        <w:bCs/>
        <w:color w:val="434343"/>
        <w:kern w:val="0"/>
        <w:sz w:val="64"/>
        <w:szCs w:val="64"/>
      </w:rPr>
      <w:t>之应用程序国际化</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E81"/>
    <w:rsid w:val="004B6E81"/>
    <w:rsid w:val="005E697E"/>
    <w:rsid w:val="00B060FE"/>
    <w:rsid w:val="00B401DA"/>
    <w:rsid w:val="00CB230D"/>
    <w:rsid w:val="00DF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F4F3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4B6E8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4B6E8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B6E81"/>
    <w:rPr>
      <w:rFonts w:ascii="Times" w:hAnsi="Times"/>
      <w:b/>
      <w:bCs/>
      <w:kern w:val="0"/>
      <w:sz w:val="36"/>
      <w:szCs w:val="36"/>
    </w:rPr>
  </w:style>
  <w:style w:type="character" w:customStyle="1" w:styleId="30">
    <w:name w:val="标题 3字符"/>
    <w:basedOn w:val="a0"/>
    <w:link w:val="3"/>
    <w:uiPriority w:val="9"/>
    <w:rsid w:val="004B6E81"/>
    <w:rPr>
      <w:rFonts w:ascii="Times" w:hAnsi="Times"/>
      <w:b/>
      <w:bCs/>
      <w:kern w:val="0"/>
      <w:sz w:val="27"/>
      <w:szCs w:val="27"/>
    </w:rPr>
  </w:style>
  <w:style w:type="paragraph" w:styleId="a3">
    <w:name w:val="Normal (Web)"/>
    <w:basedOn w:val="a"/>
    <w:uiPriority w:val="99"/>
    <w:semiHidden/>
    <w:unhideWhenUsed/>
    <w:rsid w:val="004B6E81"/>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4B6E81"/>
    <w:rPr>
      <w:rFonts w:ascii="Heiti SC Light" w:eastAsia="Heiti SC Light"/>
      <w:sz w:val="18"/>
      <w:szCs w:val="18"/>
    </w:rPr>
  </w:style>
  <w:style w:type="character" w:customStyle="1" w:styleId="a5">
    <w:name w:val="批注框文本字符"/>
    <w:basedOn w:val="a0"/>
    <w:link w:val="a4"/>
    <w:uiPriority w:val="99"/>
    <w:semiHidden/>
    <w:rsid w:val="004B6E81"/>
    <w:rPr>
      <w:rFonts w:ascii="Heiti SC Light" w:eastAsia="Heiti SC Light"/>
      <w:sz w:val="18"/>
      <w:szCs w:val="18"/>
    </w:rPr>
  </w:style>
  <w:style w:type="paragraph" w:styleId="a6">
    <w:name w:val="header"/>
    <w:basedOn w:val="a"/>
    <w:link w:val="a7"/>
    <w:uiPriority w:val="99"/>
    <w:unhideWhenUsed/>
    <w:rsid w:val="004B6E81"/>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4B6E81"/>
    <w:rPr>
      <w:sz w:val="18"/>
      <w:szCs w:val="18"/>
    </w:rPr>
  </w:style>
  <w:style w:type="paragraph" w:styleId="a8">
    <w:name w:val="footer"/>
    <w:basedOn w:val="a"/>
    <w:link w:val="a9"/>
    <w:uiPriority w:val="99"/>
    <w:unhideWhenUsed/>
    <w:rsid w:val="004B6E81"/>
    <w:pPr>
      <w:tabs>
        <w:tab w:val="center" w:pos="4153"/>
        <w:tab w:val="right" w:pos="8306"/>
      </w:tabs>
      <w:snapToGrid w:val="0"/>
      <w:jc w:val="left"/>
    </w:pPr>
    <w:rPr>
      <w:sz w:val="18"/>
      <w:szCs w:val="18"/>
    </w:rPr>
  </w:style>
  <w:style w:type="character" w:customStyle="1" w:styleId="a9">
    <w:name w:val="页脚字符"/>
    <w:basedOn w:val="a0"/>
    <w:link w:val="a8"/>
    <w:uiPriority w:val="99"/>
    <w:rsid w:val="004B6E81"/>
    <w:rPr>
      <w:sz w:val="18"/>
      <w:szCs w:val="18"/>
    </w:rPr>
  </w:style>
  <w:style w:type="character" w:styleId="aa">
    <w:name w:val="Hyperlink"/>
    <w:basedOn w:val="a0"/>
    <w:uiPriority w:val="99"/>
    <w:unhideWhenUsed/>
    <w:rsid w:val="00B401DA"/>
    <w:rPr>
      <w:color w:val="0000FF" w:themeColor="hyperlink"/>
      <w:u w:val="single"/>
    </w:rPr>
  </w:style>
  <w:style w:type="character" w:styleId="FollowedHyperlink">
    <w:name w:val="FollowedHyperlink"/>
    <w:basedOn w:val="a0"/>
    <w:uiPriority w:val="99"/>
    <w:semiHidden/>
    <w:unhideWhenUsed/>
    <w:rsid w:val="00B401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4B6E8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4B6E8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B6E81"/>
    <w:rPr>
      <w:rFonts w:ascii="Times" w:hAnsi="Times"/>
      <w:b/>
      <w:bCs/>
      <w:kern w:val="0"/>
      <w:sz w:val="36"/>
      <w:szCs w:val="36"/>
    </w:rPr>
  </w:style>
  <w:style w:type="character" w:customStyle="1" w:styleId="30">
    <w:name w:val="标题 3字符"/>
    <w:basedOn w:val="a0"/>
    <w:link w:val="3"/>
    <w:uiPriority w:val="9"/>
    <w:rsid w:val="004B6E81"/>
    <w:rPr>
      <w:rFonts w:ascii="Times" w:hAnsi="Times"/>
      <w:b/>
      <w:bCs/>
      <w:kern w:val="0"/>
      <w:sz w:val="27"/>
      <w:szCs w:val="27"/>
    </w:rPr>
  </w:style>
  <w:style w:type="paragraph" w:styleId="a3">
    <w:name w:val="Normal (Web)"/>
    <w:basedOn w:val="a"/>
    <w:uiPriority w:val="99"/>
    <w:semiHidden/>
    <w:unhideWhenUsed/>
    <w:rsid w:val="004B6E81"/>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4B6E81"/>
    <w:rPr>
      <w:rFonts w:ascii="Heiti SC Light" w:eastAsia="Heiti SC Light"/>
      <w:sz w:val="18"/>
      <w:szCs w:val="18"/>
    </w:rPr>
  </w:style>
  <w:style w:type="character" w:customStyle="1" w:styleId="a5">
    <w:name w:val="批注框文本字符"/>
    <w:basedOn w:val="a0"/>
    <w:link w:val="a4"/>
    <w:uiPriority w:val="99"/>
    <w:semiHidden/>
    <w:rsid w:val="004B6E81"/>
    <w:rPr>
      <w:rFonts w:ascii="Heiti SC Light" w:eastAsia="Heiti SC Light"/>
      <w:sz w:val="18"/>
      <w:szCs w:val="18"/>
    </w:rPr>
  </w:style>
  <w:style w:type="paragraph" w:styleId="a6">
    <w:name w:val="header"/>
    <w:basedOn w:val="a"/>
    <w:link w:val="a7"/>
    <w:uiPriority w:val="99"/>
    <w:unhideWhenUsed/>
    <w:rsid w:val="004B6E81"/>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4B6E81"/>
    <w:rPr>
      <w:sz w:val="18"/>
      <w:szCs w:val="18"/>
    </w:rPr>
  </w:style>
  <w:style w:type="paragraph" w:styleId="a8">
    <w:name w:val="footer"/>
    <w:basedOn w:val="a"/>
    <w:link w:val="a9"/>
    <w:uiPriority w:val="99"/>
    <w:unhideWhenUsed/>
    <w:rsid w:val="004B6E81"/>
    <w:pPr>
      <w:tabs>
        <w:tab w:val="center" w:pos="4153"/>
        <w:tab w:val="right" w:pos="8306"/>
      </w:tabs>
      <w:snapToGrid w:val="0"/>
      <w:jc w:val="left"/>
    </w:pPr>
    <w:rPr>
      <w:sz w:val="18"/>
      <w:szCs w:val="18"/>
    </w:rPr>
  </w:style>
  <w:style w:type="character" w:customStyle="1" w:styleId="a9">
    <w:name w:val="页脚字符"/>
    <w:basedOn w:val="a0"/>
    <w:link w:val="a8"/>
    <w:uiPriority w:val="99"/>
    <w:rsid w:val="004B6E81"/>
    <w:rPr>
      <w:sz w:val="18"/>
      <w:szCs w:val="18"/>
    </w:rPr>
  </w:style>
  <w:style w:type="character" w:styleId="aa">
    <w:name w:val="Hyperlink"/>
    <w:basedOn w:val="a0"/>
    <w:uiPriority w:val="99"/>
    <w:unhideWhenUsed/>
    <w:rsid w:val="00B401DA"/>
    <w:rPr>
      <w:color w:val="0000FF" w:themeColor="hyperlink"/>
      <w:u w:val="single"/>
    </w:rPr>
  </w:style>
  <w:style w:type="character" w:styleId="FollowedHyperlink">
    <w:name w:val="FollowedHyperlink"/>
    <w:basedOn w:val="a0"/>
    <w:uiPriority w:val="99"/>
    <w:semiHidden/>
    <w:unhideWhenUsed/>
    <w:rsid w:val="00B401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53760">
      <w:bodyDiv w:val="1"/>
      <w:marLeft w:val="0"/>
      <w:marRight w:val="0"/>
      <w:marTop w:val="0"/>
      <w:marBottom w:val="0"/>
      <w:divBdr>
        <w:top w:val="none" w:sz="0" w:space="0" w:color="auto"/>
        <w:left w:val="none" w:sz="0" w:space="0" w:color="auto"/>
        <w:bottom w:val="none" w:sz="0" w:space="0" w:color="auto"/>
        <w:right w:val="none" w:sz="0" w:space="0" w:color="auto"/>
      </w:divBdr>
      <w:divsChild>
        <w:div w:id="393552970">
          <w:marLeft w:val="0"/>
          <w:marRight w:val="0"/>
          <w:marTop w:val="0"/>
          <w:marBottom w:val="0"/>
          <w:divBdr>
            <w:top w:val="none" w:sz="0" w:space="0" w:color="auto"/>
            <w:left w:val="none" w:sz="0" w:space="0" w:color="auto"/>
            <w:bottom w:val="none" w:sz="0" w:space="0" w:color="auto"/>
            <w:right w:val="none" w:sz="0" w:space="0" w:color="auto"/>
          </w:divBdr>
        </w:div>
        <w:div w:id="1281960722">
          <w:marLeft w:val="0"/>
          <w:marRight w:val="0"/>
          <w:marTop w:val="0"/>
          <w:marBottom w:val="0"/>
          <w:divBdr>
            <w:top w:val="none" w:sz="0" w:space="0" w:color="auto"/>
            <w:left w:val="none" w:sz="0" w:space="0" w:color="auto"/>
            <w:bottom w:val="none" w:sz="0" w:space="0" w:color="auto"/>
            <w:right w:val="none" w:sz="0" w:space="0" w:color="auto"/>
          </w:divBdr>
        </w:div>
        <w:div w:id="1997953976">
          <w:marLeft w:val="0"/>
          <w:marRight w:val="0"/>
          <w:marTop w:val="0"/>
          <w:marBottom w:val="0"/>
          <w:divBdr>
            <w:top w:val="none" w:sz="0" w:space="0" w:color="auto"/>
            <w:left w:val="none" w:sz="0" w:space="0" w:color="auto"/>
            <w:bottom w:val="none" w:sz="0" w:space="0" w:color="auto"/>
            <w:right w:val="none" w:sz="0" w:space="0" w:color="auto"/>
          </w:divBdr>
        </w:div>
        <w:div w:id="953100104">
          <w:marLeft w:val="0"/>
          <w:marRight w:val="0"/>
          <w:marTop w:val="0"/>
          <w:marBottom w:val="0"/>
          <w:divBdr>
            <w:top w:val="none" w:sz="0" w:space="0" w:color="auto"/>
            <w:left w:val="none" w:sz="0" w:space="0" w:color="auto"/>
            <w:bottom w:val="none" w:sz="0" w:space="0" w:color="auto"/>
            <w:right w:val="none" w:sz="0" w:space="0" w:color="auto"/>
          </w:divBdr>
        </w:div>
        <w:div w:id="360740034">
          <w:marLeft w:val="0"/>
          <w:marRight w:val="0"/>
          <w:marTop w:val="0"/>
          <w:marBottom w:val="0"/>
          <w:divBdr>
            <w:top w:val="none" w:sz="0" w:space="0" w:color="auto"/>
            <w:left w:val="none" w:sz="0" w:space="0" w:color="auto"/>
            <w:bottom w:val="none" w:sz="0" w:space="0" w:color="auto"/>
            <w:right w:val="none" w:sz="0" w:space="0" w:color="auto"/>
          </w:divBdr>
        </w:div>
        <w:div w:id="1644431079">
          <w:marLeft w:val="0"/>
          <w:marRight w:val="0"/>
          <w:marTop w:val="0"/>
          <w:marBottom w:val="0"/>
          <w:divBdr>
            <w:top w:val="none" w:sz="0" w:space="0" w:color="auto"/>
            <w:left w:val="none" w:sz="0" w:space="0" w:color="auto"/>
            <w:bottom w:val="none" w:sz="0" w:space="0" w:color="auto"/>
            <w:right w:val="none" w:sz="0" w:space="0" w:color="auto"/>
          </w:divBdr>
        </w:div>
        <w:div w:id="1341080684">
          <w:marLeft w:val="0"/>
          <w:marRight w:val="0"/>
          <w:marTop w:val="0"/>
          <w:marBottom w:val="0"/>
          <w:divBdr>
            <w:top w:val="none" w:sz="0" w:space="0" w:color="auto"/>
            <w:left w:val="none" w:sz="0" w:space="0" w:color="auto"/>
            <w:bottom w:val="none" w:sz="0" w:space="0" w:color="auto"/>
            <w:right w:val="none" w:sz="0" w:space="0" w:color="auto"/>
          </w:divBdr>
        </w:div>
        <w:div w:id="2114127933">
          <w:marLeft w:val="0"/>
          <w:marRight w:val="0"/>
          <w:marTop w:val="0"/>
          <w:marBottom w:val="0"/>
          <w:divBdr>
            <w:top w:val="none" w:sz="0" w:space="0" w:color="auto"/>
            <w:left w:val="none" w:sz="0" w:space="0" w:color="auto"/>
            <w:bottom w:val="none" w:sz="0" w:space="0" w:color="auto"/>
            <w:right w:val="none" w:sz="0" w:space="0" w:color="auto"/>
          </w:divBdr>
        </w:div>
        <w:div w:id="4735636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hyperlink" Target="https://github.com/githhhh/Test_Local_Two"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1147</Words>
  <Characters>6540</Characters>
  <Application>Microsoft Macintosh Word</Application>
  <DocSecurity>0</DocSecurity>
  <Lines>54</Lines>
  <Paragraphs>15</Paragraphs>
  <ScaleCrop>false</ScaleCrop>
  <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chao</dc:creator>
  <cp:keywords/>
  <dc:description/>
  <cp:lastModifiedBy>Mac chao</cp:lastModifiedBy>
  <cp:revision>1</cp:revision>
  <dcterms:created xsi:type="dcterms:W3CDTF">2016-05-12T06:37:00Z</dcterms:created>
  <dcterms:modified xsi:type="dcterms:W3CDTF">2016-05-12T07:41:00Z</dcterms:modified>
</cp:coreProperties>
</file>